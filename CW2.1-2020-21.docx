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BF7A6" w14:textId="1C5F6B2C" w:rsidR="00B95805" w:rsidRPr="003C2C11" w:rsidRDefault="00467FE3" w:rsidP="004B16D6">
      <w:pPr>
        <w:pStyle w:val="Heading1"/>
        <w:ind w:right="4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CW2</w:t>
      </w:r>
      <w:r w:rsidR="006A2F0D">
        <w:rPr>
          <w:b/>
          <w:bCs/>
          <w:sz w:val="36"/>
          <w:szCs w:val="36"/>
        </w:rPr>
        <w:t xml:space="preserve"> Part I</w:t>
      </w:r>
      <w:r>
        <w:rPr>
          <w:b/>
          <w:bCs/>
          <w:sz w:val="36"/>
          <w:szCs w:val="36"/>
        </w:rPr>
        <w:t>:  Compiler Front End for FUNC</w:t>
      </w:r>
      <w:r w:rsidR="003C2C11">
        <w:rPr>
          <w:b/>
          <w:bCs/>
          <w:sz w:val="36"/>
          <w:szCs w:val="36"/>
        </w:rPr>
        <w:t xml:space="preserve"> [10</w:t>
      </w:r>
      <w:r w:rsidR="00B95805" w:rsidRPr="003C2C11">
        <w:rPr>
          <w:b/>
          <w:bCs/>
          <w:sz w:val="36"/>
          <w:szCs w:val="36"/>
        </w:rPr>
        <w:t xml:space="preserve"> MARKS]</w:t>
      </w:r>
    </w:p>
    <w:p w14:paraId="16A886FB" w14:textId="73B07B26" w:rsidR="003C2C11" w:rsidRPr="00E3124E" w:rsidRDefault="00B95805" w:rsidP="00231410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0" w:right="4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>Your</w:t>
      </w:r>
      <w:r w:rsidR="003C2C11">
        <w:rPr>
          <w:rFonts w:ascii="Times" w:hAnsi="Times" w:cs="Times"/>
          <w:sz w:val="26"/>
          <w:szCs w:val="26"/>
        </w:rPr>
        <w:t xml:space="preserve"> overall</w:t>
      </w:r>
      <w:r>
        <w:rPr>
          <w:rFonts w:ascii="Times" w:hAnsi="Times" w:cs="Times"/>
          <w:sz w:val="26"/>
          <w:szCs w:val="26"/>
        </w:rPr>
        <w:t xml:space="preserve"> task is to develop a compiler for the</w:t>
      </w:r>
      <w:r w:rsidR="00231410">
        <w:rPr>
          <w:rFonts w:ascii="Times" w:hAnsi="Times" w:cs="Times"/>
          <w:sz w:val="26"/>
          <w:szCs w:val="26"/>
        </w:rPr>
        <w:t xml:space="preserve"> programming</w:t>
      </w:r>
      <w:r>
        <w:rPr>
          <w:rFonts w:ascii="Times" w:hAnsi="Times" w:cs="Times"/>
          <w:sz w:val="26"/>
          <w:szCs w:val="26"/>
        </w:rPr>
        <w:t xml:space="preserve"> language given below, called FUNC. </w:t>
      </w:r>
      <w:r w:rsidR="003C2C11" w:rsidRPr="003C2C11">
        <w:rPr>
          <w:rFonts w:ascii="Times" w:hAnsi="Times" w:cs="Times"/>
          <w:sz w:val="26"/>
          <w:szCs w:val="26"/>
        </w:rPr>
        <w:t xml:space="preserve">You are expected to use the </w:t>
      </w:r>
      <w:r w:rsidR="00467FE3">
        <w:rPr>
          <w:rFonts w:ascii="Times" w:hAnsi="Times" w:cs="Times"/>
          <w:sz w:val="26"/>
          <w:szCs w:val="26"/>
        </w:rPr>
        <w:t xml:space="preserve">Thursday </w:t>
      </w:r>
      <w:r w:rsidR="003C2C11" w:rsidRPr="003C2C11">
        <w:rPr>
          <w:rFonts w:ascii="Times" w:hAnsi="Times" w:cs="Times"/>
          <w:sz w:val="26"/>
          <w:szCs w:val="26"/>
        </w:rPr>
        <w:t xml:space="preserve">labs </w:t>
      </w:r>
      <w:r w:rsidR="00FC5063">
        <w:rPr>
          <w:rFonts w:ascii="Times" w:hAnsi="Times" w:cs="Times"/>
          <w:sz w:val="26"/>
          <w:szCs w:val="26"/>
        </w:rPr>
        <w:t xml:space="preserve">slots, as well as private questions to </w:t>
      </w:r>
      <w:proofErr w:type="spellStart"/>
      <w:r w:rsidR="00FC5063">
        <w:rPr>
          <w:rFonts w:ascii="Times" w:hAnsi="Times" w:cs="Times"/>
          <w:sz w:val="26"/>
          <w:szCs w:val="26"/>
        </w:rPr>
        <w:t>Arash</w:t>
      </w:r>
      <w:proofErr w:type="spellEnd"/>
      <w:r w:rsidR="00FC5063">
        <w:rPr>
          <w:rFonts w:ascii="Times" w:hAnsi="Times" w:cs="Times"/>
          <w:sz w:val="26"/>
          <w:szCs w:val="26"/>
        </w:rPr>
        <w:t xml:space="preserve"> &amp; the Lab Helpers </w:t>
      </w:r>
      <w:r w:rsidR="003C2C11" w:rsidRPr="003C2C11">
        <w:rPr>
          <w:rFonts w:ascii="Times" w:hAnsi="Times" w:cs="Times"/>
          <w:sz w:val="26"/>
          <w:szCs w:val="26"/>
        </w:rPr>
        <w:t xml:space="preserve">throughout the course to work on it. </w:t>
      </w:r>
      <w:r w:rsidR="003C2C11">
        <w:rPr>
          <w:rFonts w:ascii="Times" w:hAnsi="Times" w:cs="Times"/>
          <w:sz w:val="26"/>
          <w:szCs w:val="26"/>
        </w:rPr>
        <w:t xml:space="preserve">This </w:t>
      </w:r>
      <w:r w:rsidR="00FC5063">
        <w:rPr>
          <w:rFonts w:ascii="Times" w:hAnsi="Times" w:cs="Times"/>
          <w:sz w:val="26"/>
          <w:szCs w:val="26"/>
        </w:rPr>
        <w:t xml:space="preserve">overall </w:t>
      </w:r>
      <w:r w:rsidR="003C2C11">
        <w:rPr>
          <w:rFonts w:ascii="Times" w:hAnsi="Times" w:cs="Times"/>
          <w:sz w:val="26"/>
          <w:szCs w:val="26"/>
        </w:rPr>
        <w:t>task is composed of two parts:</w:t>
      </w:r>
    </w:p>
    <w:p w14:paraId="5A4EFF55" w14:textId="1BCFD79F" w:rsidR="003C2C11" w:rsidRDefault="00FC5063" w:rsidP="003C2C1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00" w:lineRule="atLeast"/>
        <w:ind w:right="4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b/>
          <w:bCs/>
          <w:sz w:val="26"/>
          <w:szCs w:val="26"/>
        </w:rPr>
        <w:t>CW2</w:t>
      </w:r>
      <w:r w:rsidR="006A2F0D">
        <w:rPr>
          <w:rFonts w:ascii="Times" w:hAnsi="Times" w:cs="Times"/>
          <w:b/>
          <w:bCs/>
          <w:sz w:val="26"/>
          <w:szCs w:val="26"/>
        </w:rPr>
        <w:t xml:space="preserve"> Part I</w:t>
      </w:r>
      <w:r>
        <w:rPr>
          <w:rFonts w:ascii="Times" w:hAnsi="Times" w:cs="Times"/>
          <w:b/>
          <w:bCs/>
          <w:sz w:val="26"/>
          <w:szCs w:val="26"/>
        </w:rPr>
        <w:t xml:space="preserve">: </w:t>
      </w:r>
      <w:r w:rsidR="006A2F0D">
        <w:rPr>
          <w:rFonts w:ascii="Times" w:hAnsi="Times" w:cs="Times"/>
          <w:b/>
          <w:bCs/>
          <w:sz w:val="26"/>
          <w:szCs w:val="26"/>
        </w:rPr>
        <w:t xml:space="preserve">Part </w:t>
      </w:r>
      <w:r w:rsidR="00967036">
        <w:rPr>
          <w:rFonts w:ascii="Times" w:hAnsi="Times" w:cs="Times"/>
          <w:b/>
          <w:bCs/>
          <w:sz w:val="26"/>
          <w:szCs w:val="26"/>
        </w:rPr>
        <w:t>I</w:t>
      </w:r>
      <w:r w:rsidR="006A2F0D">
        <w:rPr>
          <w:rFonts w:ascii="Times" w:hAnsi="Times" w:cs="Times"/>
          <w:b/>
          <w:bCs/>
          <w:sz w:val="26"/>
          <w:szCs w:val="26"/>
        </w:rPr>
        <w:t xml:space="preserve"> </w:t>
      </w:r>
      <w:r w:rsidR="003C2C11" w:rsidRPr="004B16D6">
        <w:rPr>
          <w:rFonts w:ascii="Times" w:hAnsi="Times" w:cs="Times"/>
          <w:sz w:val="26"/>
          <w:szCs w:val="26"/>
        </w:rPr>
        <w:t xml:space="preserve">is concerned with the implementation of </w:t>
      </w:r>
      <w:r w:rsidR="003C2C11" w:rsidRPr="00E3124E">
        <w:rPr>
          <w:rFonts w:ascii="Times" w:hAnsi="Times" w:cs="Times"/>
          <w:b/>
          <w:bCs/>
          <w:sz w:val="26"/>
          <w:szCs w:val="26"/>
        </w:rPr>
        <w:t xml:space="preserve">the </w:t>
      </w:r>
      <w:r w:rsidR="0072074B">
        <w:rPr>
          <w:rFonts w:ascii="Times" w:hAnsi="Times" w:cs="Times"/>
          <w:b/>
          <w:bCs/>
          <w:sz w:val="26"/>
          <w:szCs w:val="26"/>
        </w:rPr>
        <w:t xml:space="preserve">compiler’s </w:t>
      </w:r>
      <w:r w:rsidR="003C2C11" w:rsidRPr="00E3124E">
        <w:rPr>
          <w:rFonts w:ascii="Times" w:hAnsi="Times" w:cs="Times"/>
          <w:b/>
          <w:bCs/>
          <w:sz w:val="26"/>
          <w:szCs w:val="26"/>
        </w:rPr>
        <w:t>front end</w:t>
      </w:r>
      <w:r w:rsidR="00E3124E">
        <w:rPr>
          <w:rFonts w:ascii="Times" w:hAnsi="Times" w:cs="Times"/>
          <w:b/>
          <w:bCs/>
          <w:sz w:val="26"/>
          <w:szCs w:val="26"/>
        </w:rPr>
        <w:t xml:space="preserve"> </w:t>
      </w:r>
      <w:r w:rsidR="00E3124E">
        <w:rPr>
          <w:rFonts w:ascii="Times" w:hAnsi="Times" w:cs="Times"/>
          <w:sz w:val="26"/>
          <w:szCs w:val="26"/>
        </w:rPr>
        <w:t>(this document)</w:t>
      </w:r>
      <w:r w:rsidR="003C2C11" w:rsidRPr="004B16D6">
        <w:rPr>
          <w:rFonts w:ascii="Times" w:hAnsi="Times" w:cs="Times"/>
          <w:sz w:val="26"/>
          <w:szCs w:val="26"/>
        </w:rPr>
        <w:t xml:space="preserve">. This is worth </w:t>
      </w:r>
      <w:r w:rsidR="003C2C11" w:rsidRPr="004B16D6">
        <w:rPr>
          <w:rFonts w:ascii="Times" w:hAnsi="Times" w:cs="Times"/>
          <w:b/>
          <w:bCs/>
          <w:sz w:val="26"/>
          <w:szCs w:val="26"/>
        </w:rPr>
        <w:t>10 marks</w:t>
      </w:r>
      <w:r w:rsidR="003C2C11" w:rsidRPr="004B16D6">
        <w:rPr>
          <w:rFonts w:ascii="Times" w:hAnsi="Times" w:cs="Times"/>
          <w:sz w:val="26"/>
          <w:szCs w:val="26"/>
        </w:rPr>
        <w:t>.</w:t>
      </w:r>
      <w:r w:rsidR="003C2C11" w:rsidRPr="004B16D6">
        <w:rPr>
          <w:rFonts w:ascii="MS Mincho" w:eastAsia="MS Mincho" w:hAnsi="MS Mincho" w:cs="MS Mincho"/>
        </w:rPr>
        <w:t> </w:t>
      </w:r>
    </w:p>
    <w:p w14:paraId="23A649E8" w14:textId="5A7D541F" w:rsidR="003C2C11" w:rsidRPr="00E3124E" w:rsidRDefault="00FC5063" w:rsidP="00E3124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40" w:lineRule="atLeast"/>
        <w:ind w:right="4"/>
        <w:rPr>
          <w:rFonts w:ascii="Times" w:hAnsi="Times" w:cs="Times"/>
        </w:rPr>
      </w:pPr>
      <w:r>
        <w:rPr>
          <w:rFonts w:ascii="Times" w:hAnsi="Times" w:cs="Times"/>
          <w:b/>
          <w:bCs/>
          <w:sz w:val="26"/>
          <w:szCs w:val="26"/>
        </w:rPr>
        <w:t>CW2</w:t>
      </w:r>
      <w:r w:rsidR="006A2F0D">
        <w:rPr>
          <w:rFonts w:ascii="Times" w:hAnsi="Times" w:cs="Times"/>
          <w:b/>
          <w:bCs/>
          <w:sz w:val="26"/>
          <w:szCs w:val="26"/>
        </w:rPr>
        <w:t xml:space="preserve"> Part II</w:t>
      </w:r>
      <w:r>
        <w:rPr>
          <w:rFonts w:ascii="Times" w:hAnsi="Times" w:cs="Times"/>
          <w:b/>
          <w:bCs/>
          <w:sz w:val="26"/>
          <w:szCs w:val="26"/>
        </w:rPr>
        <w:t>:</w:t>
      </w:r>
      <w:r w:rsidR="00141F51">
        <w:rPr>
          <w:rFonts w:ascii="Times" w:hAnsi="Times" w:cs="Times"/>
          <w:b/>
          <w:bCs/>
          <w:sz w:val="26"/>
          <w:szCs w:val="26"/>
        </w:rPr>
        <w:t xml:space="preserve"> Part II</w:t>
      </w:r>
      <w:r w:rsidR="003C2C11" w:rsidRPr="003C2C11">
        <w:rPr>
          <w:rFonts w:ascii="Times" w:hAnsi="Times" w:cs="Times"/>
          <w:b/>
          <w:bCs/>
          <w:sz w:val="26"/>
          <w:szCs w:val="26"/>
        </w:rPr>
        <w:t xml:space="preserve"> </w:t>
      </w:r>
      <w:r w:rsidR="003C2C11" w:rsidRPr="003C2C11">
        <w:rPr>
          <w:rFonts w:ascii="Times" w:hAnsi="Times" w:cs="Times"/>
          <w:sz w:val="26"/>
          <w:szCs w:val="26"/>
        </w:rPr>
        <w:t xml:space="preserve">is concerned with the implementation of </w:t>
      </w:r>
      <w:r w:rsidR="003C2C11" w:rsidRPr="0072074B">
        <w:rPr>
          <w:rFonts w:ascii="Times" w:hAnsi="Times" w:cs="Times"/>
          <w:b/>
          <w:bCs/>
          <w:sz w:val="26"/>
          <w:szCs w:val="26"/>
        </w:rPr>
        <w:t xml:space="preserve">the </w:t>
      </w:r>
      <w:r w:rsidR="00231410">
        <w:rPr>
          <w:rFonts w:ascii="Times" w:hAnsi="Times" w:cs="Times"/>
          <w:b/>
          <w:bCs/>
          <w:sz w:val="26"/>
          <w:szCs w:val="26"/>
        </w:rPr>
        <w:t xml:space="preserve">compiler’s </w:t>
      </w:r>
      <w:r w:rsidR="003C2C11" w:rsidRPr="0072074B">
        <w:rPr>
          <w:rFonts w:ascii="Times" w:hAnsi="Times" w:cs="Times"/>
          <w:b/>
          <w:bCs/>
          <w:sz w:val="26"/>
          <w:szCs w:val="26"/>
        </w:rPr>
        <w:t>back end</w:t>
      </w:r>
      <w:r w:rsidR="003C2C11" w:rsidRPr="003C2C11">
        <w:rPr>
          <w:rFonts w:ascii="Times" w:hAnsi="Times" w:cs="Times"/>
          <w:sz w:val="26"/>
          <w:szCs w:val="26"/>
        </w:rPr>
        <w:t xml:space="preserve">. This is also worth </w:t>
      </w:r>
      <w:r w:rsidR="003C2C11" w:rsidRPr="003C2C11">
        <w:rPr>
          <w:rFonts w:ascii="Times" w:hAnsi="Times" w:cs="Times"/>
          <w:b/>
          <w:bCs/>
          <w:sz w:val="26"/>
          <w:szCs w:val="26"/>
        </w:rPr>
        <w:t>10 marks</w:t>
      </w:r>
      <w:r w:rsidR="009A1218">
        <w:rPr>
          <w:rFonts w:ascii="Times" w:hAnsi="Times" w:cs="Times"/>
          <w:b/>
          <w:bCs/>
          <w:sz w:val="26"/>
          <w:szCs w:val="26"/>
        </w:rPr>
        <w:t xml:space="preserve"> </w:t>
      </w:r>
      <w:r w:rsidR="009A1218">
        <w:rPr>
          <w:rFonts w:ascii="Times" w:hAnsi="Times" w:cs="Times"/>
          <w:sz w:val="26"/>
          <w:szCs w:val="26"/>
        </w:rPr>
        <w:t>and released later in due course.</w:t>
      </w:r>
      <w:r w:rsidR="00231410">
        <w:rPr>
          <w:rFonts w:ascii="Times" w:hAnsi="Times" w:cs="Times"/>
          <w:sz w:val="26"/>
          <w:szCs w:val="26"/>
        </w:rPr>
        <w:t xml:space="preserve"> </w:t>
      </w:r>
      <w:r w:rsidR="00231410" w:rsidRPr="003C2C11">
        <w:rPr>
          <w:rFonts w:ascii="Times" w:hAnsi="Times" w:cs="Times"/>
          <w:sz w:val="26"/>
          <w:szCs w:val="26"/>
        </w:rPr>
        <w:t>The compiler should</w:t>
      </w:r>
      <w:r w:rsidR="00231410">
        <w:rPr>
          <w:rFonts w:ascii="Times" w:hAnsi="Times" w:cs="Times"/>
          <w:sz w:val="26"/>
          <w:szCs w:val="26"/>
        </w:rPr>
        <w:t xml:space="preserve"> eventually</w:t>
      </w:r>
      <w:r w:rsidR="00231410" w:rsidRPr="003C2C11">
        <w:rPr>
          <w:rFonts w:ascii="Times" w:hAnsi="Times" w:cs="Times"/>
          <w:sz w:val="26"/>
          <w:szCs w:val="26"/>
        </w:rPr>
        <w:t xml:space="preserve"> produce MIPS code that can be emulated using the MARS MIPS emulator.</w:t>
      </w:r>
    </w:p>
    <w:p w14:paraId="0C684B27" w14:textId="05840502" w:rsidR="006554B3" w:rsidRPr="006554B3" w:rsidRDefault="00B95805" w:rsidP="0072628A">
      <w:pPr>
        <w:widowControl w:val="0"/>
        <w:tabs>
          <w:tab w:val="left" w:pos="0"/>
          <w:tab w:val="left" w:pos="720"/>
        </w:tabs>
        <w:autoSpaceDE w:val="0"/>
        <w:autoSpaceDN w:val="0"/>
        <w:adjustRightInd w:val="0"/>
        <w:spacing w:after="240" w:line="300" w:lineRule="atLeast"/>
        <w:ind w:right="4"/>
        <w:rPr>
          <w:rFonts w:ascii="Times" w:hAnsi="Times" w:cs="Times"/>
          <w:b/>
          <w:bCs/>
          <w:sz w:val="26"/>
          <w:szCs w:val="26"/>
        </w:rPr>
      </w:pPr>
      <w:r w:rsidRPr="004B16D6">
        <w:rPr>
          <w:rFonts w:ascii="Times" w:hAnsi="Times" w:cs="Times"/>
          <w:b/>
          <w:bCs/>
          <w:sz w:val="30"/>
          <w:szCs w:val="30"/>
        </w:rPr>
        <w:t>SUBMISSION DETAILS</w:t>
      </w:r>
      <w:r w:rsidRPr="0017184C">
        <w:rPr>
          <w:rFonts w:ascii="Times" w:hAnsi="Times" w:cs="Times"/>
          <w:sz w:val="30"/>
          <w:szCs w:val="30"/>
        </w:rPr>
        <w:t xml:space="preserve"> </w:t>
      </w:r>
      <w:r w:rsidR="0072628A">
        <w:rPr>
          <w:rFonts w:ascii="Times" w:hAnsi="Times" w:cs="Times"/>
          <w:b/>
          <w:bCs/>
          <w:sz w:val="30"/>
          <w:szCs w:val="30"/>
        </w:rPr>
        <w:t xml:space="preserve">below on page 3. </w:t>
      </w:r>
    </w:p>
    <w:p w14:paraId="3FA60EBA" w14:textId="6AC7C472" w:rsidR="0017184C" w:rsidRPr="00967036" w:rsidRDefault="0017184C" w:rsidP="0072628A">
      <w:pPr>
        <w:pStyle w:val="Heading1"/>
        <w:ind w:right="4"/>
        <w:rPr>
          <w:b/>
          <w:bCs/>
          <w:lang w:val="en-GB" w:bidi="fa-IR"/>
        </w:rPr>
      </w:pPr>
      <w:r w:rsidRPr="004B16D6">
        <w:rPr>
          <w:b/>
          <w:bCs/>
        </w:rPr>
        <w:t>The Source</w:t>
      </w:r>
      <w:r w:rsidR="00B95805" w:rsidRPr="004B16D6">
        <w:rPr>
          <w:b/>
          <w:bCs/>
        </w:rPr>
        <w:t xml:space="preserve"> L</w:t>
      </w:r>
      <w:r w:rsidRPr="004B16D6">
        <w:rPr>
          <w:b/>
          <w:bCs/>
        </w:rPr>
        <w:t>anguage</w:t>
      </w:r>
      <w:r w:rsidR="0072628A">
        <w:rPr>
          <w:b/>
          <w:bCs/>
        </w:rPr>
        <w:t>: FUNC</w:t>
      </w:r>
    </w:p>
    <w:p w14:paraId="608FC7FD" w14:textId="77777777" w:rsidR="00BA3C0D" w:rsidRPr="00677A55" w:rsidRDefault="00BA3C0D" w:rsidP="00BA3C0D">
      <w:pPr>
        <w:rPr>
          <w:color w:val="FFFFFF" w:themeColor="background1"/>
          <w14:textFill>
            <w14:noFill/>
          </w14:textFill>
        </w:rPr>
      </w:pPr>
    </w:p>
    <w:p w14:paraId="06F82DA0" w14:textId="77777777" w:rsidR="00B95805" w:rsidRDefault="00677A55" w:rsidP="004B16D6">
      <w:pPr>
        <w:widowControl w:val="0"/>
        <w:tabs>
          <w:tab w:val="left" w:pos="0"/>
          <w:tab w:val="left" w:pos="720"/>
        </w:tabs>
        <w:autoSpaceDE w:val="0"/>
        <w:autoSpaceDN w:val="0"/>
        <w:adjustRightInd w:val="0"/>
        <w:spacing w:after="240" w:line="300" w:lineRule="atLeast"/>
        <w:ind w:right="4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CB35B5" wp14:editId="2D034777">
                <wp:simplePos x="0" y="0"/>
                <wp:positionH relativeFrom="column">
                  <wp:posOffset>15875</wp:posOffset>
                </wp:positionH>
                <wp:positionV relativeFrom="paragraph">
                  <wp:posOffset>292735</wp:posOffset>
                </wp:positionV>
                <wp:extent cx="6743700" cy="4564380"/>
                <wp:effectExtent l="0" t="0" r="12700" b="7620"/>
                <wp:wrapSquare wrapText="bothSides"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45643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6368D" w14:textId="77777777" w:rsidR="00677A55" w:rsidRPr="00476AF4" w:rsidRDefault="00677A55" w:rsidP="00677A5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40" w:line="300" w:lineRule="atLeast"/>
                              <w:ind w:right="4"/>
                              <w:rPr>
                                <w:rFonts w:ascii="Courier New" w:eastAsia="MS Mincho" w:hAnsi="Courier New" w:cs="Courier New"/>
                                <w:sz w:val="26"/>
                                <w:szCs w:val="26"/>
                              </w:rPr>
                            </w:pPr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&lt;program</w:t>
                            </w:r>
                            <w:proofErr w:type="gramStart"/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&gt;</w:t>
                            </w:r>
                            <w:r w:rsidR="00A66A0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 ::=</w:t>
                            </w:r>
                            <w:proofErr w:type="gramEnd"/>
                            <w:r w:rsidR="00A66A0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 &lt;methods</w:t>
                            </w:r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&gt;</w:t>
                            </w:r>
                            <w:r w:rsidRPr="00476AF4">
                              <w:rPr>
                                <w:rFonts w:ascii="MS Mincho" w:eastAsia="MS Mincho" w:hAnsi="MS Mincho" w:cs="MS Mincho"/>
                                <w:sz w:val="26"/>
                                <w:szCs w:val="26"/>
                              </w:rPr>
                              <w:t> </w:t>
                            </w:r>
                          </w:p>
                          <w:p w14:paraId="55B777DE" w14:textId="77777777" w:rsidR="00677A55" w:rsidRPr="00476AF4" w:rsidRDefault="00A66A05" w:rsidP="00A66A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40" w:line="300" w:lineRule="atLeast"/>
                              <w:ind w:right="4"/>
                              <w:rPr>
                                <w:rFonts w:ascii="Courier New" w:eastAsia="MS Mincho" w:hAnsi="Courier New" w:cs="Courier New"/>
                                <w:sz w:val="26"/>
                                <w:szCs w:val="26"/>
                              </w:rPr>
                            </w:pPr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&lt;methods</w:t>
                            </w:r>
                            <w:proofErr w:type="gramStart"/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&gt; ::=</w:t>
                            </w:r>
                            <w:proofErr w:type="gramEnd"/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 &lt;method</w:t>
                            </w:r>
                            <w:r w:rsidR="00677A5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&gt;;</w:t>
                            </w:r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[&lt;methods</w:t>
                            </w:r>
                            <w:r w:rsidR="00677A5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&gt;]</w:t>
                            </w:r>
                            <w:r w:rsidR="00677A55" w:rsidRPr="00476AF4">
                              <w:rPr>
                                <w:rFonts w:ascii="MS Mincho" w:eastAsia="MS Mincho" w:hAnsi="MS Mincho" w:cs="MS Mincho"/>
                                <w:sz w:val="26"/>
                                <w:szCs w:val="26"/>
                              </w:rPr>
                              <w:t> </w:t>
                            </w:r>
                          </w:p>
                          <w:p w14:paraId="7A7E65C6" w14:textId="77777777" w:rsidR="00677A55" w:rsidRPr="00476AF4" w:rsidRDefault="00A66A05" w:rsidP="0004569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40" w:line="300" w:lineRule="atLeast"/>
                              <w:ind w:right="4"/>
                              <w:rPr>
                                <w:rFonts w:ascii="Courier New" w:hAnsi="Courier New" w:cs="Courier New"/>
                              </w:rPr>
                            </w:pPr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&lt;method</w:t>
                            </w:r>
                            <w:proofErr w:type="gramStart"/>
                            <w:r w:rsidR="00677A5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&gt; ::=</w:t>
                            </w:r>
                            <w:proofErr w:type="gramEnd"/>
                            <w:r w:rsidR="00677A5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476AF4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>method</w:t>
                            </w:r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 &lt;id</w:t>
                            </w:r>
                            <w:r w:rsidR="00677A5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&gt;</w:t>
                            </w:r>
                            <w:r w:rsidR="00677A55" w:rsidRPr="00476AF4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(</w:t>
                            </w:r>
                            <w:r w:rsidR="00677A5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[&lt;</w:t>
                            </w:r>
                            <w:proofErr w:type="spellStart"/>
                            <w:r w:rsidR="00677A5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args</w:t>
                            </w:r>
                            <w:proofErr w:type="spellEnd"/>
                            <w:r w:rsidR="00677A5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&gt;]</w:t>
                            </w:r>
                            <w:r w:rsidR="00677A55" w:rsidRPr="00476AF4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)</w:t>
                            </w:r>
                            <w:r w:rsidR="00FC13A5" w:rsidRPr="00476AF4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FC13A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[</w:t>
                            </w:r>
                            <w:r w:rsidR="00FC13A5" w:rsidRPr="00476AF4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>vars</w:t>
                            </w:r>
                            <w:r w:rsidR="00FC13A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 &lt;</w:t>
                            </w:r>
                            <w:proofErr w:type="spellStart"/>
                            <w:r w:rsidR="00FC13A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args</w:t>
                            </w:r>
                            <w:proofErr w:type="spellEnd"/>
                            <w:r w:rsidR="00FC13A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&gt;]</w:t>
                            </w:r>
                            <w:r w:rsidR="00677A5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5E134CDF" w14:textId="77777777" w:rsidR="00677A55" w:rsidRPr="00476AF4" w:rsidRDefault="00677A55" w:rsidP="00A66A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40" w:line="300" w:lineRule="atLeast"/>
                              <w:ind w:right="4"/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476AF4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 w:rsidR="00A66A05" w:rsidRPr="00476AF4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>begin</w:t>
                            </w:r>
                            <w:r w:rsidRPr="00476AF4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045693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&lt;statements</w:t>
                            </w:r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&gt; </w:t>
                            </w:r>
                            <w:r w:rsidR="00045693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[</w:t>
                            </w:r>
                            <w:r w:rsidR="00F13E2E" w:rsidRPr="00476AF4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>return</w:t>
                            </w:r>
                            <w:r w:rsidR="00F13E2E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 &lt;</w:t>
                            </w:r>
                            <w:r w:rsidR="00A66A0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id</w:t>
                            </w:r>
                            <w:r w:rsidR="00F13E2E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&gt;;</w:t>
                            </w:r>
                            <w:r w:rsidR="00A66A0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] </w:t>
                            </w:r>
                            <w:proofErr w:type="spellStart"/>
                            <w:r w:rsidR="00A66A05" w:rsidRPr="00476AF4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>endmethod</w:t>
                            </w:r>
                            <w:proofErr w:type="spellEnd"/>
                          </w:p>
                          <w:p w14:paraId="2578EF3D" w14:textId="77777777" w:rsidR="00677A55" w:rsidRPr="00476AF4" w:rsidRDefault="00A66A05" w:rsidP="00677A5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40" w:line="300" w:lineRule="atLeast"/>
                              <w:ind w:right="4"/>
                              <w:rPr>
                                <w:rFonts w:ascii="Courier New" w:hAnsi="Courier New" w:cs="Courier New"/>
                              </w:rPr>
                            </w:pPr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&lt;</w:t>
                            </w:r>
                            <w:proofErr w:type="spellStart"/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args</w:t>
                            </w:r>
                            <w:proofErr w:type="spellEnd"/>
                            <w:proofErr w:type="gramStart"/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&gt; ::=</w:t>
                            </w:r>
                            <w:proofErr w:type="gramEnd"/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 &lt;id</w:t>
                            </w:r>
                            <w:r w:rsidR="00677A5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&gt;[,&lt;</w:t>
                            </w:r>
                            <w:proofErr w:type="spellStart"/>
                            <w:r w:rsidR="00677A5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args</w:t>
                            </w:r>
                            <w:proofErr w:type="spellEnd"/>
                            <w:r w:rsidR="00677A5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&gt;] </w:t>
                            </w:r>
                          </w:p>
                          <w:p w14:paraId="2B7EC40A" w14:textId="77777777" w:rsidR="00677A55" w:rsidRPr="00476AF4" w:rsidRDefault="00045693" w:rsidP="00045693">
                            <w:pPr>
                              <w:widowControl w:val="0"/>
                              <w:tabs>
                                <w:tab w:val="left" w:pos="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00" w:lineRule="atLeast"/>
                              <w:ind w:right="4"/>
                              <w:rPr>
                                <w:rFonts w:ascii="Courier New" w:eastAsia="MS Mincho" w:hAnsi="Courier New" w:cs="Courier New"/>
                                <w:sz w:val="26"/>
                                <w:szCs w:val="26"/>
                              </w:rPr>
                            </w:pPr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&lt;statements</w:t>
                            </w:r>
                            <w:proofErr w:type="gramStart"/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&gt; ::=</w:t>
                            </w:r>
                            <w:proofErr w:type="gramEnd"/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 &lt;statement</w:t>
                            </w:r>
                            <w:r w:rsidR="00677A5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&gt;;[&lt;</w:t>
                            </w:r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statements</w:t>
                            </w:r>
                            <w:r w:rsidR="00677A5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&gt;]</w:t>
                            </w:r>
                            <w:r w:rsidR="00677A55" w:rsidRPr="00476AF4">
                              <w:rPr>
                                <w:rFonts w:ascii="MS Mincho" w:eastAsia="MS Mincho" w:hAnsi="MS Mincho" w:cs="MS Mincho"/>
                                <w:sz w:val="26"/>
                                <w:szCs w:val="26"/>
                              </w:rPr>
                              <w:t> </w:t>
                            </w:r>
                          </w:p>
                          <w:p w14:paraId="3933750C" w14:textId="77777777" w:rsidR="00045693" w:rsidRPr="00476AF4" w:rsidRDefault="00045693" w:rsidP="00476AF4">
                            <w:pPr>
                              <w:widowControl w:val="0"/>
                              <w:tabs>
                                <w:tab w:val="left" w:pos="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00" w:lineRule="atLeast"/>
                              <w:ind w:right="4"/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</w:pPr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&lt;statement</w:t>
                            </w:r>
                            <w:proofErr w:type="gramStart"/>
                            <w:r w:rsidR="00677A5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&gt; ::=</w:t>
                            </w:r>
                            <w:proofErr w:type="gramEnd"/>
                            <w:r w:rsidR="00677A5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 &lt;assign&gt; | &lt;if&gt; | &lt;while&gt; |</w:t>
                            </w:r>
                            <w:r w:rsidR="00476AF4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 &lt;</w:t>
                            </w:r>
                            <w:proofErr w:type="spellStart"/>
                            <w:r w:rsidR="00476AF4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rw</w:t>
                            </w:r>
                            <w:proofErr w:type="spellEnd"/>
                            <w:r w:rsidR="00476AF4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&gt;</w:t>
                            </w:r>
                          </w:p>
                          <w:p w14:paraId="061E16CB" w14:textId="2E7ECCC1" w:rsidR="00476AF4" w:rsidRPr="00476AF4" w:rsidRDefault="00476AF4" w:rsidP="00A66A05">
                            <w:pPr>
                              <w:widowControl w:val="0"/>
                              <w:tabs>
                                <w:tab w:val="left" w:pos="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00" w:lineRule="atLeast"/>
                              <w:ind w:right="4"/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</w:pPr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&lt;</w:t>
                            </w:r>
                            <w:proofErr w:type="spellStart"/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rw</w:t>
                            </w:r>
                            <w:proofErr w:type="spellEnd"/>
                            <w:proofErr w:type="gramStart"/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&gt; ::=</w:t>
                            </w:r>
                            <w:proofErr w:type="gramEnd"/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476AF4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read </w:t>
                            </w:r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&lt;id&gt; | </w:t>
                            </w:r>
                            <w:r w:rsidRPr="00476AF4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write </w:t>
                            </w:r>
                            <w:r w:rsidR="005D4DFB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&lt;exp</w:t>
                            </w:r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&gt;</w:t>
                            </w:r>
                          </w:p>
                          <w:p w14:paraId="4B5D1D85" w14:textId="7B92E42B" w:rsidR="00677A55" w:rsidRPr="00476AF4" w:rsidRDefault="00677A55" w:rsidP="00677A55">
                            <w:pPr>
                              <w:widowControl w:val="0"/>
                              <w:tabs>
                                <w:tab w:val="left" w:pos="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00" w:lineRule="atLeast"/>
                              <w:ind w:right="4"/>
                              <w:rPr>
                                <w:rFonts w:ascii="Courier New" w:eastAsia="MS Mincho" w:hAnsi="Courier New" w:cs="Courier New"/>
                                <w:sz w:val="26"/>
                                <w:szCs w:val="26"/>
                              </w:rPr>
                            </w:pPr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&lt;</w:t>
                            </w:r>
                            <w:r w:rsidR="00A66A0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assign</w:t>
                            </w:r>
                            <w:proofErr w:type="gramStart"/>
                            <w:r w:rsidR="00A66A0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&gt; ::=</w:t>
                            </w:r>
                            <w:proofErr w:type="gramEnd"/>
                            <w:r w:rsidR="00A66A0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 &lt;id</w:t>
                            </w:r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&gt; </w:t>
                            </w:r>
                            <w:r w:rsidR="007B0564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  <w:r w:rsidRPr="00476AF4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= </w:t>
                            </w:r>
                            <w:r w:rsidR="005D4DFB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&lt;exp</w:t>
                            </w:r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&gt;</w:t>
                            </w:r>
                          </w:p>
                          <w:p w14:paraId="4E4264DC" w14:textId="77777777" w:rsidR="00677A55" w:rsidRPr="00476AF4" w:rsidRDefault="00677A55" w:rsidP="00A63156">
                            <w:pPr>
                              <w:widowControl w:val="0"/>
                              <w:tabs>
                                <w:tab w:val="left" w:pos="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00" w:lineRule="atLeast"/>
                              <w:ind w:right="4"/>
                              <w:rPr>
                                <w:rFonts w:ascii="Courier New" w:eastAsia="MS Mincho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&lt;if</w:t>
                            </w:r>
                            <w:proofErr w:type="gramStart"/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&gt; ::=</w:t>
                            </w:r>
                            <w:proofErr w:type="gramEnd"/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476AF4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if </w:t>
                            </w:r>
                            <w:r w:rsidR="00A66A05" w:rsidRPr="00476AF4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A63156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&lt;</w:t>
                            </w:r>
                            <w:proofErr w:type="spellStart"/>
                            <w:r w:rsidR="00A63156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cond</w:t>
                            </w:r>
                            <w:proofErr w:type="spellEnd"/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&gt; </w:t>
                            </w:r>
                            <w:r w:rsidRPr="00476AF4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then </w:t>
                            </w:r>
                            <w:r w:rsidR="00A63156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&lt;statement</w:t>
                            </w:r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s&gt; [</w:t>
                            </w:r>
                            <w:r w:rsidRPr="00476AF4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else </w:t>
                            </w:r>
                            <w:r w:rsidR="00A63156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&lt;statement</w:t>
                            </w:r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s&gt;</w:t>
                            </w:r>
                            <w:r w:rsidR="00A63156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]</w:t>
                            </w:r>
                            <w:r w:rsid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476AF4" w:rsidRPr="00476AF4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>endif</w:t>
                            </w:r>
                            <w:r w:rsidRPr="00476AF4">
                              <w:rPr>
                                <w:rFonts w:ascii="MS Mincho" w:eastAsia="MS Mincho" w:hAnsi="MS Mincho" w:cs="MS Mincho"/>
                                <w:b/>
                                <w:bCs/>
                                <w:sz w:val="26"/>
                                <w:szCs w:val="26"/>
                              </w:rPr>
                              <w:t> </w:t>
                            </w:r>
                          </w:p>
                          <w:p w14:paraId="64243B30" w14:textId="77777777" w:rsidR="00677A55" w:rsidRPr="00476AF4" w:rsidRDefault="00A63156" w:rsidP="00A66A05">
                            <w:pPr>
                              <w:widowControl w:val="0"/>
                              <w:tabs>
                                <w:tab w:val="left" w:pos="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00" w:lineRule="atLeast"/>
                              <w:ind w:right="4"/>
                              <w:rPr>
                                <w:rFonts w:ascii="Courier New" w:eastAsia="MS Mincho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&lt;while</w:t>
                            </w:r>
                            <w:proofErr w:type="gramStart"/>
                            <w:r w:rsidR="00677A5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&gt; ::=</w:t>
                            </w:r>
                            <w:proofErr w:type="gramEnd"/>
                            <w:r w:rsidR="00677A5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677A55" w:rsidRPr="00476AF4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while </w:t>
                            </w:r>
                            <w:r w:rsidR="00677A5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&lt;</w:t>
                            </w:r>
                            <w:proofErr w:type="spellStart"/>
                            <w:r w:rsidR="00677A5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cond</w:t>
                            </w:r>
                            <w:proofErr w:type="spellEnd"/>
                            <w:r w:rsidR="00677A5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&gt; </w:t>
                            </w:r>
                            <w:r w:rsidR="00A66A05" w:rsidRPr="00476AF4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>begin</w:t>
                            </w:r>
                            <w:r w:rsidR="00F13E2E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&lt;statement</w:t>
                            </w:r>
                            <w:r w:rsidR="00677A5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s&gt;</w:t>
                            </w:r>
                            <w:r w:rsidR="00A66A0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A66A05" w:rsidRPr="00476AF4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>endwhile</w:t>
                            </w:r>
                            <w:proofErr w:type="spellEnd"/>
                          </w:p>
                          <w:p w14:paraId="5CFF9686" w14:textId="6663FB93" w:rsidR="00677A55" w:rsidRPr="00476AF4" w:rsidRDefault="00A63156" w:rsidP="00677A55">
                            <w:pPr>
                              <w:widowControl w:val="0"/>
                              <w:tabs>
                                <w:tab w:val="left" w:pos="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00" w:lineRule="atLeast"/>
                              <w:ind w:right="4"/>
                              <w:rPr>
                                <w:rFonts w:ascii="Courier New" w:eastAsia="MS Mincho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&lt;</w:t>
                            </w:r>
                            <w:proofErr w:type="spellStart"/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cond</w:t>
                            </w:r>
                            <w:proofErr w:type="spellEnd"/>
                            <w:proofErr w:type="gramStart"/>
                            <w:r w:rsidR="008B0618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&gt; ::=</w:t>
                            </w:r>
                            <w:proofErr w:type="gramEnd"/>
                            <w:r w:rsidR="008B0618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 &lt;bop</w:t>
                            </w:r>
                            <w:r w:rsidR="00677A5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&gt; </w:t>
                            </w:r>
                            <w:r w:rsidR="00677A55" w:rsidRPr="00476AF4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(</w:t>
                            </w:r>
                            <w:r w:rsidR="00677A55" w:rsidRPr="00476AF4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5D4DFB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&lt;</w:t>
                            </w:r>
                            <w:proofErr w:type="spellStart"/>
                            <w:r w:rsidR="005D4DFB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exp</w:t>
                            </w:r>
                            <w:r w:rsidR="00677A5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s</w:t>
                            </w:r>
                            <w:proofErr w:type="spellEnd"/>
                            <w:r w:rsidR="00677A5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&gt; </w:t>
                            </w:r>
                            <w:r w:rsidR="00677A55" w:rsidRPr="00476AF4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)</w:t>
                            </w:r>
                            <w:r w:rsidR="00677A55" w:rsidRPr="00476AF4">
                              <w:rPr>
                                <w:rFonts w:ascii="MS Mincho" w:eastAsia="MS Mincho" w:hAnsi="MS Mincho" w:cs="MS Mincho"/>
                                <w:b/>
                                <w:bCs/>
                                <w:sz w:val="26"/>
                                <w:szCs w:val="26"/>
                              </w:rPr>
                              <w:t> </w:t>
                            </w:r>
                          </w:p>
                          <w:p w14:paraId="543E76B5" w14:textId="7F4AF3FB" w:rsidR="00677A55" w:rsidRPr="00476AF4" w:rsidRDefault="00677A55" w:rsidP="00677A55">
                            <w:pPr>
                              <w:widowControl w:val="0"/>
                              <w:tabs>
                                <w:tab w:val="left" w:pos="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00" w:lineRule="atLeast"/>
                              <w:ind w:right="4"/>
                              <w:rPr>
                                <w:rFonts w:ascii="Courier New" w:eastAsia="MS Mincho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&lt;bop</w:t>
                            </w:r>
                            <w:proofErr w:type="gramStart"/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&gt; ::=</w:t>
                            </w:r>
                            <w:proofErr w:type="gramEnd"/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82579A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>l</w:t>
                            </w:r>
                            <w:r w:rsidRPr="00476AF4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ess </w:t>
                            </w:r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| </w:t>
                            </w:r>
                            <w:proofErr w:type="spellStart"/>
                            <w:r w:rsidR="0082579A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>l</w:t>
                            </w:r>
                            <w:r w:rsidRPr="00476AF4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>essEq</w:t>
                            </w:r>
                            <w:proofErr w:type="spellEnd"/>
                            <w:r w:rsidRPr="00476AF4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| </w:t>
                            </w:r>
                            <w:r w:rsidR="0082579A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>e</w:t>
                            </w:r>
                            <w:r w:rsidRPr="00476AF4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q </w:t>
                            </w:r>
                            <w:r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| </w:t>
                            </w:r>
                            <w:proofErr w:type="spellStart"/>
                            <w:r w:rsidR="0082579A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>n</w:t>
                            </w:r>
                            <w:r w:rsidRPr="00476AF4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>Eq</w:t>
                            </w:r>
                            <w:proofErr w:type="spellEnd"/>
                            <w:r w:rsidRPr="00476AF4">
                              <w:rPr>
                                <w:rFonts w:ascii="MS Mincho" w:eastAsia="MS Mincho" w:hAnsi="MS Mincho" w:cs="MS Mincho"/>
                                <w:b/>
                                <w:bCs/>
                                <w:sz w:val="26"/>
                                <w:szCs w:val="26"/>
                              </w:rPr>
                              <w:t> </w:t>
                            </w:r>
                          </w:p>
                          <w:p w14:paraId="7B5CEA66" w14:textId="13A6AE12" w:rsidR="00677A55" w:rsidRPr="00476AF4" w:rsidRDefault="00E17A8F" w:rsidP="00677A55">
                            <w:pPr>
                              <w:widowControl w:val="0"/>
                              <w:tabs>
                                <w:tab w:val="left" w:pos="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00" w:lineRule="atLeast"/>
                              <w:ind w:right="4"/>
                              <w:rPr>
                                <w:rFonts w:ascii="Courier New" w:eastAsia="MS Mincho" w:hAnsi="Courier New" w:cs="Courier New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exp</w:t>
                            </w:r>
                            <w:r w:rsidR="00990938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s</w:t>
                            </w:r>
                            <w:proofErr w:type="spellEnd"/>
                            <w:proofErr w:type="gramStart"/>
                            <w:r w:rsidR="00990938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&gt; ::=</w:t>
                            </w:r>
                            <w:proofErr w:type="gramEnd"/>
                            <w:r w:rsidR="00990938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 &lt;exp</w:t>
                            </w:r>
                            <w:r w:rsidR="00677A5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&gt; [</w:t>
                            </w:r>
                            <w:r w:rsidR="00677A55" w:rsidRPr="00476AF4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>,</w:t>
                            </w:r>
                            <w:r w:rsidR="00990938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&lt;</w:t>
                            </w:r>
                            <w:proofErr w:type="spellStart"/>
                            <w:r w:rsidR="00990938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exp</w:t>
                            </w:r>
                            <w:r w:rsidR="00677A5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s</w:t>
                            </w:r>
                            <w:proofErr w:type="spellEnd"/>
                            <w:r w:rsidR="00677A5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&gt;]</w:t>
                            </w:r>
                            <w:r w:rsidR="00677A55" w:rsidRPr="00476AF4">
                              <w:rPr>
                                <w:rFonts w:ascii="MS Mincho" w:eastAsia="MS Mincho" w:hAnsi="MS Mincho" w:cs="MS Mincho"/>
                                <w:sz w:val="26"/>
                                <w:szCs w:val="26"/>
                              </w:rPr>
                              <w:t> </w:t>
                            </w:r>
                          </w:p>
                          <w:p w14:paraId="3699336E" w14:textId="41417493" w:rsidR="00677A55" w:rsidRPr="00476AF4" w:rsidRDefault="00990938" w:rsidP="00677A55">
                            <w:pPr>
                              <w:widowControl w:val="0"/>
                              <w:tabs>
                                <w:tab w:val="left" w:pos="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00" w:lineRule="atLeast"/>
                              <w:ind w:right="4"/>
                              <w:rPr>
                                <w:rFonts w:ascii="Courier New" w:eastAsia="MS Mincho" w:hAnsi="Courier New" w:cs="Courier New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&lt;exp</w:t>
                            </w:r>
                            <w:proofErr w:type="gramStart"/>
                            <w:r w:rsid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&gt; ::=</w:t>
                            </w:r>
                            <w:proofErr w:type="gramEnd"/>
                            <w:r w:rsid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 &lt;id</w:t>
                            </w:r>
                            <w:r w:rsidR="00677A5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&gt;[</w:t>
                            </w:r>
                            <w:r w:rsidR="00677A55" w:rsidRPr="00476AF4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( </w:t>
                            </w:r>
                            <w:r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exp</w:t>
                            </w:r>
                            <w:r w:rsidR="00677A5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s</w:t>
                            </w:r>
                            <w:proofErr w:type="spellEnd"/>
                            <w:r w:rsidR="00677A5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&gt; </w:t>
                            </w:r>
                            <w:r w:rsidR="00677A55" w:rsidRPr="00476AF4">
                              <w:rPr>
                                <w:rFonts w:ascii="Courier New" w:hAnsi="Courier New" w:cs="Courier New"/>
                                <w:b/>
                                <w:bCs/>
                                <w:sz w:val="26"/>
                                <w:szCs w:val="26"/>
                              </w:rPr>
                              <w:t>)</w:t>
                            </w:r>
                            <w:r w:rsidR="007B056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] | &lt;int</w:t>
                            </w:r>
                            <w:r w:rsidR="00677A55" w:rsidRPr="00476AF4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&gt;</w:t>
                            </w:r>
                            <w:r w:rsidR="00677A55" w:rsidRPr="00476AF4">
                              <w:rPr>
                                <w:rFonts w:ascii="MS Mincho" w:eastAsia="MS Mincho" w:hAnsi="MS Mincho" w:cs="MS Mincho"/>
                                <w:sz w:val="26"/>
                                <w:szCs w:val="26"/>
                              </w:rPr>
                              <w:t> </w:t>
                            </w:r>
                          </w:p>
                          <w:p w14:paraId="2E56DDDA" w14:textId="027173F7" w:rsidR="00677A55" w:rsidRDefault="007B0564" w:rsidP="00677A55">
                            <w:pPr>
                              <w:widowControl w:val="0"/>
                              <w:tabs>
                                <w:tab w:val="left" w:pos="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00" w:lineRule="atLeast"/>
                              <w:ind w:right="4"/>
                              <w:rPr>
                                <w:rFonts w:ascii="MS Mincho" w:eastAsia="MS Mincho" w:hAnsi="MS Mincho" w:cs="MS Minch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&lt;int</w:t>
                            </w:r>
                            <w:r w:rsidR="00677A55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&gt; </w:t>
                            </w:r>
                            <w:r w:rsidR="00677A55">
                              <w:rPr>
                                <w:rFonts w:ascii="Times" w:hAnsi="Times" w:cs="Times"/>
                                <w:sz w:val="26"/>
                                <w:szCs w:val="26"/>
                              </w:rPr>
                              <w:t>is a natural number</w:t>
                            </w:r>
                            <w:r w:rsidR="00677A55">
                              <w:rPr>
                                <w:rFonts w:ascii="MS Mincho" w:eastAsia="MS Mincho" w:hAnsi="MS Mincho" w:cs="MS Mincho"/>
                                <w:sz w:val="26"/>
                                <w:szCs w:val="26"/>
                              </w:rPr>
                              <w:t> </w:t>
                            </w:r>
                          </w:p>
                          <w:p w14:paraId="5589B455" w14:textId="77777777" w:rsidR="00677A55" w:rsidRPr="004B16D6" w:rsidRDefault="00476AF4" w:rsidP="00677A55">
                            <w:pPr>
                              <w:widowControl w:val="0"/>
                              <w:tabs>
                                <w:tab w:val="left" w:pos="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00" w:lineRule="atLeast"/>
                              <w:ind w:right="4"/>
                              <w:rPr>
                                <w:rFonts w:ascii="MS Mincho" w:eastAsia="MS Mincho" w:hAnsi="MS Mincho" w:cs="MS Minch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&lt;id</w:t>
                            </w:r>
                            <w:r w:rsidR="00677A55"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 xml:space="preserve">&gt; </w:t>
                            </w:r>
                            <w:r w:rsidR="00677A55">
                              <w:rPr>
                                <w:rFonts w:ascii="Times" w:hAnsi="Times" w:cs="Times"/>
                                <w:sz w:val="26"/>
                                <w:szCs w:val="26"/>
                              </w:rPr>
                              <w:t>is any string starting with character followed by characters or numbers (that is disjoint from the keywords)</w:t>
                            </w:r>
                          </w:p>
                          <w:p w14:paraId="1ED80D4D" w14:textId="77777777" w:rsidR="00677A55" w:rsidRDefault="00677A55"/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CB35B5" id="_x0000_t202" coordsize="21600,21600" o:spt="202" path="m,l,21600r21600,l21600,xe">
                <v:stroke joinstyle="miter"/>
                <v:path gradientshapeok="t" o:connecttype="rect"/>
              </v:shapetype>
              <v:shape id="Text Box 89" o:spid="_x0000_s1026" type="#_x0000_t202" style="position:absolute;margin-left:1.25pt;margin-top:23.05pt;width:531pt;height:35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" fillcolor="#fff2cc [663]" stroked="f">
                <v:textbox inset="0">
                  <w:txbxContent>
                    <w:p w14:paraId="1896368D" w14:textId="77777777" w:rsidR="00677A55" w:rsidRPr="00476AF4" w:rsidRDefault="00677A55" w:rsidP="00677A5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40" w:line="300" w:lineRule="atLeast"/>
                        <w:ind w:right="4"/>
                        <w:rPr>
                          <w:rFonts w:ascii="Courier New" w:eastAsia="MS Mincho" w:hAnsi="Courier New" w:cs="Courier New"/>
                          <w:sz w:val="26"/>
                          <w:szCs w:val="26"/>
                        </w:rPr>
                      </w:pPr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&lt;program</w:t>
                      </w:r>
                      <w:proofErr w:type="gramStart"/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&gt;</w:t>
                      </w:r>
                      <w:r w:rsidR="00A66A0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 ::=</w:t>
                      </w:r>
                      <w:proofErr w:type="gramEnd"/>
                      <w:r w:rsidR="00A66A0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 &lt;methods</w:t>
                      </w:r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&gt;</w:t>
                      </w:r>
                      <w:r w:rsidRPr="00476AF4">
                        <w:rPr>
                          <w:rFonts w:ascii="MS Mincho" w:eastAsia="MS Mincho" w:hAnsi="MS Mincho" w:cs="MS Mincho"/>
                          <w:sz w:val="26"/>
                          <w:szCs w:val="26"/>
                        </w:rPr>
                        <w:t> </w:t>
                      </w:r>
                    </w:p>
                    <w:p w14:paraId="55B777DE" w14:textId="77777777" w:rsidR="00677A55" w:rsidRPr="00476AF4" w:rsidRDefault="00A66A05" w:rsidP="00A66A0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40" w:line="300" w:lineRule="atLeast"/>
                        <w:ind w:right="4"/>
                        <w:rPr>
                          <w:rFonts w:ascii="Courier New" w:eastAsia="MS Mincho" w:hAnsi="Courier New" w:cs="Courier New"/>
                          <w:sz w:val="26"/>
                          <w:szCs w:val="26"/>
                        </w:rPr>
                      </w:pPr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&lt;methods</w:t>
                      </w:r>
                      <w:proofErr w:type="gramStart"/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&gt; ::=</w:t>
                      </w:r>
                      <w:proofErr w:type="gramEnd"/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 &lt;method</w:t>
                      </w:r>
                      <w:r w:rsidR="00677A5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&gt;;</w:t>
                      </w:r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[&lt;methods</w:t>
                      </w:r>
                      <w:r w:rsidR="00677A5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&gt;]</w:t>
                      </w:r>
                      <w:r w:rsidR="00677A55" w:rsidRPr="00476AF4">
                        <w:rPr>
                          <w:rFonts w:ascii="MS Mincho" w:eastAsia="MS Mincho" w:hAnsi="MS Mincho" w:cs="MS Mincho"/>
                          <w:sz w:val="26"/>
                          <w:szCs w:val="26"/>
                        </w:rPr>
                        <w:t> </w:t>
                      </w:r>
                    </w:p>
                    <w:p w14:paraId="7A7E65C6" w14:textId="77777777" w:rsidR="00677A55" w:rsidRPr="00476AF4" w:rsidRDefault="00A66A05" w:rsidP="0004569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40" w:line="300" w:lineRule="atLeast"/>
                        <w:ind w:right="4"/>
                        <w:rPr>
                          <w:rFonts w:ascii="Courier New" w:hAnsi="Courier New" w:cs="Courier New"/>
                        </w:rPr>
                      </w:pPr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&lt;method</w:t>
                      </w:r>
                      <w:proofErr w:type="gramStart"/>
                      <w:r w:rsidR="00677A5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&gt; ::=</w:t>
                      </w:r>
                      <w:proofErr w:type="gramEnd"/>
                      <w:r w:rsidR="00677A5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 </w:t>
                      </w:r>
                      <w:r w:rsidRPr="00476AF4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>method</w:t>
                      </w:r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 &lt;id</w:t>
                      </w:r>
                      <w:r w:rsidR="00677A5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&gt;</w:t>
                      </w:r>
                      <w:r w:rsidR="00677A55" w:rsidRPr="00476AF4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  <w:u w:val="single"/>
                        </w:rPr>
                        <w:t>(</w:t>
                      </w:r>
                      <w:r w:rsidR="00677A5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[&lt;</w:t>
                      </w:r>
                      <w:proofErr w:type="spellStart"/>
                      <w:r w:rsidR="00677A5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args</w:t>
                      </w:r>
                      <w:proofErr w:type="spellEnd"/>
                      <w:r w:rsidR="00677A5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&gt;]</w:t>
                      </w:r>
                      <w:r w:rsidR="00677A55" w:rsidRPr="00476AF4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  <w:u w:val="single"/>
                        </w:rPr>
                        <w:t>)</w:t>
                      </w:r>
                      <w:r w:rsidR="00FC13A5" w:rsidRPr="00476AF4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="00FC13A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[</w:t>
                      </w:r>
                      <w:r w:rsidR="00FC13A5" w:rsidRPr="00476AF4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>vars</w:t>
                      </w:r>
                      <w:r w:rsidR="00FC13A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 &lt;</w:t>
                      </w:r>
                      <w:proofErr w:type="spellStart"/>
                      <w:r w:rsidR="00FC13A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args</w:t>
                      </w:r>
                      <w:proofErr w:type="spellEnd"/>
                      <w:r w:rsidR="00FC13A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&gt;]</w:t>
                      </w:r>
                      <w:r w:rsidR="00677A5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5E134CDF" w14:textId="77777777" w:rsidR="00677A55" w:rsidRPr="00476AF4" w:rsidRDefault="00677A55" w:rsidP="00A66A0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40" w:line="300" w:lineRule="atLeast"/>
                        <w:ind w:right="4"/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</w:pPr>
                      <w:r w:rsidRPr="00476AF4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 w:rsidR="00A66A05" w:rsidRPr="00476AF4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>begin</w:t>
                      </w:r>
                      <w:r w:rsidRPr="00476AF4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="00045693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&lt;statements</w:t>
                      </w:r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&gt; </w:t>
                      </w:r>
                      <w:r w:rsidR="00045693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[</w:t>
                      </w:r>
                      <w:r w:rsidR="00F13E2E" w:rsidRPr="00476AF4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>return</w:t>
                      </w:r>
                      <w:r w:rsidR="00F13E2E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 &lt;</w:t>
                      </w:r>
                      <w:r w:rsidR="00A66A0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id</w:t>
                      </w:r>
                      <w:r w:rsidR="00F13E2E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&gt;;</w:t>
                      </w:r>
                      <w:r w:rsidR="00A66A0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] </w:t>
                      </w:r>
                      <w:proofErr w:type="spellStart"/>
                      <w:r w:rsidR="00A66A05" w:rsidRPr="00476AF4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>endmethod</w:t>
                      </w:r>
                      <w:proofErr w:type="spellEnd"/>
                    </w:p>
                    <w:p w14:paraId="2578EF3D" w14:textId="77777777" w:rsidR="00677A55" w:rsidRPr="00476AF4" w:rsidRDefault="00A66A05" w:rsidP="00677A5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40" w:line="300" w:lineRule="atLeast"/>
                        <w:ind w:right="4"/>
                        <w:rPr>
                          <w:rFonts w:ascii="Courier New" w:hAnsi="Courier New" w:cs="Courier New"/>
                        </w:rPr>
                      </w:pPr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&lt;</w:t>
                      </w:r>
                      <w:proofErr w:type="spellStart"/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args</w:t>
                      </w:r>
                      <w:proofErr w:type="spellEnd"/>
                      <w:proofErr w:type="gramStart"/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&gt; ::=</w:t>
                      </w:r>
                      <w:proofErr w:type="gramEnd"/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 &lt;id</w:t>
                      </w:r>
                      <w:r w:rsidR="00677A5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&gt;[,&lt;</w:t>
                      </w:r>
                      <w:proofErr w:type="spellStart"/>
                      <w:r w:rsidR="00677A5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args</w:t>
                      </w:r>
                      <w:proofErr w:type="spellEnd"/>
                      <w:r w:rsidR="00677A5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&gt;] </w:t>
                      </w:r>
                    </w:p>
                    <w:p w14:paraId="2B7EC40A" w14:textId="77777777" w:rsidR="00677A55" w:rsidRPr="00476AF4" w:rsidRDefault="00045693" w:rsidP="00045693">
                      <w:pPr>
                        <w:widowControl w:val="0"/>
                        <w:tabs>
                          <w:tab w:val="left" w:pos="0"/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40" w:line="300" w:lineRule="atLeast"/>
                        <w:ind w:right="4"/>
                        <w:rPr>
                          <w:rFonts w:ascii="Courier New" w:eastAsia="MS Mincho" w:hAnsi="Courier New" w:cs="Courier New"/>
                          <w:sz w:val="26"/>
                          <w:szCs w:val="26"/>
                        </w:rPr>
                      </w:pPr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&lt;statements</w:t>
                      </w:r>
                      <w:proofErr w:type="gramStart"/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&gt; ::=</w:t>
                      </w:r>
                      <w:proofErr w:type="gramEnd"/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 &lt;statement</w:t>
                      </w:r>
                      <w:r w:rsidR="00677A5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&gt;;[&lt;</w:t>
                      </w:r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statements</w:t>
                      </w:r>
                      <w:r w:rsidR="00677A5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&gt;]</w:t>
                      </w:r>
                      <w:r w:rsidR="00677A55" w:rsidRPr="00476AF4">
                        <w:rPr>
                          <w:rFonts w:ascii="MS Mincho" w:eastAsia="MS Mincho" w:hAnsi="MS Mincho" w:cs="MS Mincho"/>
                          <w:sz w:val="26"/>
                          <w:szCs w:val="26"/>
                        </w:rPr>
                        <w:t> </w:t>
                      </w:r>
                    </w:p>
                    <w:p w14:paraId="3933750C" w14:textId="77777777" w:rsidR="00045693" w:rsidRPr="00476AF4" w:rsidRDefault="00045693" w:rsidP="00476AF4">
                      <w:pPr>
                        <w:widowControl w:val="0"/>
                        <w:tabs>
                          <w:tab w:val="left" w:pos="0"/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40" w:line="300" w:lineRule="atLeast"/>
                        <w:ind w:right="4"/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</w:pPr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&lt;statement</w:t>
                      </w:r>
                      <w:proofErr w:type="gramStart"/>
                      <w:r w:rsidR="00677A5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&gt; ::=</w:t>
                      </w:r>
                      <w:proofErr w:type="gramEnd"/>
                      <w:r w:rsidR="00677A5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 &lt;assign&gt; | &lt;if&gt; | &lt;while&gt; |</w:t>
                      </w:r>
                      <w:r w:rsidR="00476AF4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 &lt;</w:t>
                      </w:r>
                      <w:proofErr w:type="spellStart"/>
                      <w:r w:rsidR="00476AF4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rw</w:t>
                      </w:r>
                      <w:proofErr w:type="spellEnd"/>
                      <w:r w:rsidR="00476AF4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&gt;</w:t>
                      </w:r>
                    </w:p>
                    <w:p w14:paraId="061E16CB" w14:textId="2E7ECCC1" w:rsidR="00476AF4" w:rsidRPr="00476AF4" w:rsidRDefault="00476AF4" w:rsidP="00A66A05">
                      <w:pPr>
                        <w:widowControl w:val="0"/>
                        <w:tabs>
                          <w:tab w:val="left" w:pos="0"/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40" w:line="300" w:lineRule="atLeast"/>
                        <w:ind w:right="4"/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</w:pPr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&lt;</w:t>
                      </w:r>
                      <w:proofErr w:type="spellStart"/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rw</w:t>
                      </w:r>
                      <w:proofErr w:type="spellEnd"/>
                      <w:proofErr w:type="gramStart"/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&gt; ::=</w:t>
                      </w:r>
                      <w:proofErr w:type="gramEnd"/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 </w:t>
                      </w:r>
                      <w:r w:rsidRPr="00476AF4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 xml:space="preserve">read </w:t>
                      </w:r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&lt;id&gt; | </w:t>
                      </w:r>
                      <w:r w:rsidRPr="00476AF4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 xml:space="preserve">write </w:t>
                      </w:r>
                      <w:r w:rsidR="005D4DFB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&lt;exp</w:t>
                      </w:r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&gt;</w:t>
                      </w:r>
                    </w:p>
                    <w:p w14:paraId="4B5D1D85" w14:textId="7B92E42B" w:rsidR="00677A55" w:rsidRPr="00476AF4" w:rsidRDefault="00677A55" w:rsidP="00677A55">
                      <w:pPr>
                        <w:widowControl w:val="0"/>
                        <w:tabs>
                          <w:tab w:val="left" w:pos="0"/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40" w:line="300" w:lineRule="atLeast"/>
                        <w:ind w:right="4"/>
                        <w:rPr>
                          <w:rFonts w:ascii="Courier New" w:eastAsia="MS Mincho" w:hAnsi="Courier New" w:cs="Courier New"/>
                          <w:sz w:val="26"/>
                          <w:szCs w:val="26"/>
                        </w:rPr>
                      </w:pPr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&lt;</w:t>
                      </w:r>
                      <w:r w:rsidR="00A66A0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assign</w:t>
                      </w:r>
                      <w:proofErr w:type="gramStart"/>
                      <w:r w:rsidR="00A66A0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&gt; ::=</w:t>
                      </w:r>
                      <w:proofErr w:type="gramEnd"/>
                      <w:r w:rsidR="00A66A0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 &lt;id</w:t>
                      </w:r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&gt; </w:t>
                      </w:r>
                      <w:r w:rsidR="007B0564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  <w:r w:rsidRPr="00476AF4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 xml:space="preserve">= </w:t>
                      </w:r>
                      <w:r w:rsidR="005D4DFB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&lt;exp</w:t>
                      </w:r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&gt;</w:t>
                      </w:r>
                    </w:p>
                    <w:p w14:paraId="4E4264DC" w14:textId="77777777" w:rsidR="00677A55" w:rsidRPr="00476AF4" w:rsidRDefault="00677A55" w:rsidP="00A63156">
                      <w:pPr>
                        <w:widowControl w:val="0"/>
                        <w:tabs>
                          <w:tab w:val="left" w:pos="0"/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40" w:line="300" w:lineRule="atLeast"/>
                        <w:ind w:right="4"/>
                        <w:rPr>
                          <w:rFonts w:ascii="Courier New" w:eastAsia="MS Mincho" w:hAnsi="Courier New" w:cs="Courier New"/>
                          <w:b/>
                          <w:bCs/>
                          <w:sz w:val="26"/>
                          <w:szCs w:val="26"/>
                        </w:rPr>
                      </w:pPr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&lt;if</w:t>
                      </w:r>
                      <w:proofErr w:type="gramStart"/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&gt; ::=</w:t>
                      </w:r>
                      <w:proofErr w:type="gramEnd"/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 </w:t>
                      </w:r>
                      <w:r w:rsidRPr="00476AF4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 xml:space="preserve">if </w:t>
                      </w:r>
                      <w:r w:rsidR="00A66A05" w:rsidRPr="00476AF4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="00A63156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&lt;</w:t>
                      </w:r>
                      <w:proofErr w:type="spellStart"/>
                      <w:r w:rsidR="00A63156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cond</w:t>
                      </w:r>
                      <w:proofErr w:type="spellEnd"/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&gt; </w:t>
                      </w:r>
                      <w:r w:rsidRPr="00476AF4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 xml:space="preserve">then </w:t>
                      </w:r>
                      <w:r w:rsidR="00A63156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&lt;statement</w:t>
                      </w:r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s&gt; [</w:t>
                      </w:r>
                      <w:r w:rsidRPr="00476AF4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 xml:space="preserve">else </w:t>
                      </w:r>
                      <w:r w:rsidR="00A63156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&lt;statement</w:t>
                      </w:r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s&gt;</w:t>
                      </w:r>
                      <w:r w:rsidR="00A63156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]</w:t>
                      </w:r>
                      <w:r w:rsid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 </w:t>
                      </w:r>
                      <w:r w:rsidR="00476AF4" w:rsidRPr="00476AF4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>endif</w:t>
                      </w:r>
                      <w:r w:rsidRPr="00476AF4">
                        <w:rPr>
                          <w:rFonts w:ascii="MS Mincho" w:eastAsia="MS Mincho" w:hAnsi="MS Mincho" w:cs="MS Mincho"/>
                          <w:b/>
                          <w:bCs/>
                          <w:sz w:val="26"/>
                          <w:szCs w:val="26"/>
                        </w:rPr>
                        <w:t> </w:t>
                      </w:r>
                    </w:p>
                    <w:p w14:paraId="64243B30" w14:textId="77777777" w:rsidR="00677A55" w:rsidRPr="00476AF4" w:rsidRDefault="00A63156" w:rsidP="00A66A05">
                      <w:pPr>
                        <w:widowControl w:val="0"/>
                        <w:tabs>
                          <w:tab w:val="left" w:pos="0"/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40" w:line="300" w:lineRule="atLeast"/>
                        <w:ind w:right="4"/>
                        <w:rPr>
                          <w:rFonts w:ascii="Courier New" w:eastAsia="MS Mincho" w:hAnsi="Courier New" w:cs="Courier New"/>
                          <w:b/>
                          <w:bCs/>
                          <w:sz w:val="26"/>
                          <w:szCs w:val="26"/>
                        </w:rPr>
                      </w:pPr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&lt;while</w:t>
                      </w:r>
                      <w:proofErr w:type="gramStart"/>
                      <w:r w:rsidR="00677A5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&gt; ::=</w:t>
                      </w:r>
                      <w:proofErr w:type="gramEnd"/>
                      <w:r w:rsidR="00677A5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 </w:t>
                      </w:r>
                      <w:r w:rsidR="00677A55" w:rsidRPr="00476AF4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 xml:space="preserve">while </w:t>
                      </w:r>
                      <w:r w:rsidR="00677A5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&lt;</w:t>
                      </w:r>
                      <w:proofErr w:type="spellStart"/>
                      <w:r w:rsidR="00677A5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cond</w:t>
                      </w:r>
                      <w:proofErr w:type="spellEnd"/>
                      <w:r w:rsidR="00677A5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&gt; </w:t>
                      </w:r>
                      <w:r w:rsidR="00A66A05" w:rsidRPr="00476AF4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>begin</w:t>
                      </w:r>
                      <w:r w:rsidR="00F13E2E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 </w:t>
                      </w:r>
                      <w:r w:rsid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&lt;statement</w:t>
                      </w:r>
                      <w:r w:rsidR="00677A5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s&gt;</w:t>
                      </w:r>
                      <w:r w:rsidR="00A66A0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A66A05" w:rsidRPr="00476AF4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>endwhile</w:t>
                      </w:r>
                      <w:proofErr w:type="spellEnd"/>
                    </w:p>
                    <w:p w14:paraId="5CFF9686" w14:textId="6663FB93" w:rsidR="00677A55" w:rsidRPr="00476AF4" w:rsidRDefault="00A63156" w:rsidP="00677A55">
                      <w:pPr>
                        <w:widowControl w:val="0"/>
                        <w:tabs>
                          <w:tab w:val="left" w:pos="0"/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40" w:line="300" w:lineRule="atLeast"/>
                        <w:ind w:right="4"/>
                        <w:rPr>
                          <w:rFonts w:ascii="Courier New" w:eastAsia="MS Mincho" w:hAnsi="Courier New" w:cs="Courier New"/>
                          <w:b/>
                          <w:bCs/>
                          <w:sz w:val="26"/>
                          <w:szCs w:val="26"/>
                        </w:rPr>
                      </w:pPr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&lt;</w:t>
                      </w:r>
                      <w:proofErr w:type="spellStart"/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cond</w:t>
                      </w:r>
                      <w:proofErr w:type="spellEnd"/>
                      <w:proofErr w:type="gramStart"/>
                      <w:r w:rsidR="008B0618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&gt; ::=</w:t>
                      </w:r>
                      <w:proofErr w:type="gramEnd"/>
                      <w:r w:rsidR="008B0618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 &lt;bop</w:t>
                      </w:r>
                      <w:r w:rsidR="00677A5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&gt; </w:t>
                      </w:r>
                      <w:r w:rsidR="00677A55" w:rsidRPr="00476AF4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  <w:u w:val="single"/>
                        </w:rPr>
                        <w:t>(</w:t>
                      </w:r>
                      <w:r w:rsidR="00677A55" w:rsidRPr="00476AF4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="005D4DFB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&lt;</w:t>
                      </w:r>
                      <w:proofErr w:type="spellStart"/>
                      <w:r w:rsidR="005D4DFB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exp</w:t>
                      </w:r>
                      <w:r w:rsidR="00677A5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s</w:t>
                      </w:r>
                      <w:proofErr w:type="spellEnd"/>
                      <w:r w:rsidR="00677A5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&gt; </w:t>
                      </w:r>
                      <w:r w:rsidR="00677A55" w:rsidRPr="00476AF4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  <w:u w:val="single"/>
                        </w:rPr>
                        <w:t>)</w:t>
                      </w:r>
                      <w:r w:rsidR="00677A55" w:rsidRPr="00476AF4">
                        <w:rPr>
                          <w:rFonts w:ascii="MS Mincho" w:eastAsia="MS Mincho" w:hAnsi="MS Mincho" w:cs="MS Mincho"/>
                          <w:b/>
                          <w:bCs/>
                          <w:sz w:val="26"/>
                          <w:szCs w:val="26"/>
                        </w:rPr>
                        <w:t> </w:t>
                      </w:r>
                    </w:p>
                    <w:p w14:paraId="543E76B5" w14:textId="7F4AF3FB" w:rsidR="00677A55" w:rsidRPr="00476AF4" w:rsidRDefault="00677A55" w:rsidP="00677A55">
                      <w:pPr>
                        <w:widowControl w:val="0"/>
                        <w:tabs>
                          <w:tab w:val="left" w:pos="0"/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40" w:line="300" w:lineRule="atLeast"/>
                        <w:ind w:right="4"/>
                        <w:rPr>
                          <w:rFonts w:ascii="Courier New" w:eastAsia="MS Mincho" w:hAnsi="Courier New" w:cs="Courier New"/>
                          <w:b/>
                          <w:bCs/>
                          <w:sz w:val="26"/>
                          <w:szCs w:val="26"/>
                        </w:rPr>
                      </w:pPr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&lt;bop</w:t>
                      </w:r>
                      <w:proofErr w:type="gramStart"/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&gt; ::=</w:t>
                      </w:r>
                      <w:proofErr w:type="gramEnd"/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 </w:t>
                      </w:r>
                      <w:r w:rsidR="0082579A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>l</w:t>
                      </w:r>
                      <w:r w:rsidRPr="00476AF4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 xml:space="preserve">ess </w:t>
                      </w:r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| </w:t>
                      </w:r>
                      <w:proofErr w:type="spellStart"/>
                      <w:r w:rsidR="0082579A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>l</w:t>
                      </w:r>
                      <w:r w:rsidRPr="00476AF4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>essEq</w:t>
                      </w:r>
                      <w:proofErr w:type="spellEnd"/>
                      <w:r w:rsidRPr="00476AF4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| </w:t>
                      </w:r>
                      <w:r w:rsidR="0082579A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>e</w:t>
                      </w:r>
                      <w:r w:rsidRPr="00476AF4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 xml:space="preserve">q </w:t>
                      </w:r>
                      <w:r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| </w:t>
                      </w:r>
                      <w:proofErr w:type="spellStart"/>
                      <w:r w:rsidR="0082579A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>n</w:t>
                      </w:r>
                      <w:r w:rsidRPr="00476AF4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>Eq</w:t>
                      </w:r>
                      <w:proofErr w:type="spellEnd"/>
                      <w:r w:rsidRPr="00476AF4">
                        <w:rPr>
                          <w:rFonts w:ascii="MS Mincho" w:eastAsia="MS Mincho" w:hAnsi="MS Mincho" w:cs="MS Mincho"/>
                          <w:b/>
                          <w:bCs/>
                          <w:sz w:val="26"/>
                          <w:szCs w:val="26"/>
                        </w:rPr>
                        <w:t> </w:t>
                      </w:r>
                    </w:p>
                    <w:p w14:paraId="7B5CEA66" w14:textId="13A6AE12" w:rsidR="00677A55" w:rsidRPr="00476AF4" w:rsidRDefault="00E17A8F" w:rsidP="00677A55">
                      <w:pPr>
                        <w:widowControl w:val="0"/>
                        <w:tabs>
                          <w:tab w:val="left" w:pos="0"/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40" w:line="300" w:lineRule="atLeast"/>
                        <w:ind w:right="4"/>
                        <w:rPr>
                          <w:rFonts w:ascii="Courier New" w:eastAsia="MS Mincho" w:hAnsi="Courier New" w:cs="Courier New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exp</w:t>
                      </w:r>
                      <w:r w:rsidR="00990938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s</w:t>
                      </w:r>
                      <w:proofErr w:type="spellEnd"/>
                      <w:proofErr w:type="gramStart"/>
                      <w:r w:rsidR="00990938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&gt; ::=</w:t>
                      </w:r>
                      <w:proofErr w:type="gramEnd"/>
                      <w:r w:rsidR="00990938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 &lt;exp</w:t>
                      </w:r>
                      <w:r w:rsidR="00677A5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&gt; [</w:t>
                      </w:r>
                      <w:r w:rsidR="00677A55" w:rsidRPr="00476AF4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>,</w:t>
                      </w:r>
                      <w:r w:rsidR="00990938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&lt;</w:t>
                      </w:r>
                      <w:proofErr w:type="spellStart"/>
                      <w:r w:rsidR="00990938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exp</w:t>
                      </w:r>
                      <w:r w:rsidR="00677A5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s</w:t>
                      </w:r>
                      <w:proofErr w:type="spellEnd"/>
                      <w:r w:rsidR="00677A5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&gt;]</w:t>
                      </w:r>
                      <w:r w:rsidR="00677A55" w:rsidRPr="00476AF4">
                        <w:rPr>
                          <w:rFonts w:ascii="MS Mincho" w:eastAsia="MS Mincho" w:hAnsi="MS Mincho" w:cs="MS Mincho"/>
                          <w:sz w:val="26"/>
                          <w:szCs w:val="26"/>
                        </w:rPr>
                        <w:t> </w:t>
                      </w:r>
                    </w:p>
                    <w:p w14:paraId="3699336E" w14:textId="41417493" w:rsidR="00677A55" w:rsidRPr="00476AF4" w:rsidRDefault="00990938" w:rsidP="00677A55">
                      <w:pPr>
                        <w:widowControl w:val="0"/>
                        <w:tabs>
                          <w:tab w:val="left" w:pos="0"/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40" w:line="300" w:lineRule="atLeast"/>
                        <w:ind w:right="4"/>
                        <w:rPr>
                          <w:rFonts w:ascii="Courier New" w:eastAsia="MS Mincho" w:hAnsi="Courier New" w:cs="Courier New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&lt;exp</w:t>
                      </w:r>
                      <w:proofErr w:type="gramStart"/>
                      <w:r w:rsid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&gt; ::=</w:t>
                      </w:r>
                      <w:proofErr w:type="gramEnd"/>
                      <w:r w:rsid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 &lt;id</w:t>
                      </w:r>
                      <w:r w:rsidR="00677A5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&gt;[</w:t>
                      </w:r>
                      <w:r w:rsidR="00677A55" w:rsidRPr="00476AF4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 xml:space="preserve">( </w:t>
                      </w:r>
                      <w:r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exp</w:t>
                      </w:r>
                      <w:r w:rsidR="00677A5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s</w:t>
                      </w:r>
                      <w:proofErr w:type="spellEnd"/>
                      <w:r w:rsidR="00677A5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&gt; </w:t>
                      </w:r>
                      <w:r w:rsidR="00677A55" w:rsidRPr="00476AF4">
                        <w:rPr>
                          <w:rFonts w:ascii="Courier New" w:hAnsi="Courier New" w:cs="Courier New"/>
                          <w:b/>
                          <w:bCs/>
                          <w:sz w:val="26"/>
                          <w:szCs w:val="26"/>
                        </w:rPr>
                        <w:t>)</w:t>
                      </w:r>
                      <w:r w:rsidR="007B056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] | &lt;int</w:t>
                      </w:r>
                      <w:r w:rsidR="00677A55" w:rsidRPr="00476AF4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&gt;</w:t>
                      </w:r>
                      <w:r w:rsidR="00677A55" w:rsidRPr="00476AF4">
                        <w:rPr>
                          <w:rFonts w:ascii="MS Mincho" w:eastAsia="MS Mincho" w:hAnsi="MS Mincho" w:cs="MS Mincho"/>
                          <w:sz w:val="26"/>
                          <w:szCs w:val="26"/>
                        </w:rPr>
                        <w:t> </w:t>
                      </w:r>
                    </w:p>
                    <w:p w14:paraId="2E56DDDA" w14:textId="027173F7" w:rsidR="00677A55" w:rsidRDefault="007B0564" w:rsidP="00677A55">
                      <w:pPr>
                        <w:widowControl w:val="0"/>
                        <w:tabs>
                          <w:tab w:val="left" w:pos="0"/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40" w:line="300" w:lineRule="atLeast"/>
                        <w:ind w:right="4"/>
                        <w:rPr>
                          <w:rFonts w:ascii="MS Mincho" w:eastAsia="MS Mincho" w:hAnsi="MS Mincho" w:cs="MS Mincho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&lt;int</w:t>
                      </w:r>
                      <w:r w:rsidR="00677A55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&gt; </w:t>
                      </w:r>
                      <w:r w:rsidR="00677A55">
                        <w:rPr>
                          <w:rFonts w:ascii="Times" w:hAnsi="Times" w:cs="Times"/>
                          <w:sz w:val="26"/>
                          <w:szCs w:val="26"/>
                        </w:rPr>
                        <w:t>is a natural number</w:t>
                      </w:r>
                      <w:r w:rsidR="00677A55">
                        <w:rPr>
                          <w:rFonts w:ascii="MS Mincho" w:eastAsia="MS Mincho" w:hAnsi="MS Mincho" w:cs="MS Mincho"/>
                          <w:sz w:val="26"/>
                          <w:szCs w:val="26"/>
                        </w:rPr>
                        <w:t> </w:t>
                      </w:r>
                    </w:p>
                    <w:p w14:paraId="5589B455" w14:textId="77777777" w:rsidR="00677A55" w:rsidRPr="004B16D6" w:rsidRDefault="00476AF4" w:rsidP="00677A55">
                      <w:pPr>
                        <w:widowControl w:val="0"/>
                        <w:tabs>
                          <w:tab w:val="left" w:pos="0"/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40" w:line="300" w:lineRule="atLeast"/>
                        <w:ind w:right="4"/>
                        <w:rPr>
                          <w:rFonts w:ascii="MS Mincho" w:eastAsia="MS Mincho" w:hAnsi="MS Mincho" w:cs="MS Mincho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&lt;id</w:t>
                      </w:r>
                      <w:r w:rsidR="00677A55"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 xml:space="preserve">&gt; </w:t>
                      </w:r>
                      <w:r w:rsidR="00677A55">
                        <w:rPr>
                          <w:rFonts w:ascii="Times" w:hAnsi="Times" w:cs="Times"/>
                          <w:sz w:val="26"/>
                          <w:szCs w:val="26"/>
                        </w:rPr>
                        <w:t>is any string starting with character followed by characters or numbers (that is disjoint from the keywords)</w:t>
                      </w:r>
                    </w:p>
                    <w:p w14:paraId="1ED80D4D" w14:textId="77777777" w:rsidR="00677A55" w:rsidRDefault="00677A55"/>
                  </w:txbxContent>
                </v:textbox>
                <w10:wrap type="square"/>
              </v:shape>
            </w:pict>
          </mc:Fallback>
        </mc:AlternateContent>
      </w:r>
      <w:r w:rsidR="00B95805" w:rsidRPr="0017184C">
        <w:rPr>
          <w:rFonts w:ascii="Times" w:hAnsi="Times" w:cs="Times"/>
          <w:sz w:val="26"/>
          <w:szCs w:val="26"/>
        </w:rPr>
        <w:t>The FUNC language has the following syntax</w:t>
      </w:r>
      <w:r w:rsidR="0017184C">
        <w:rPr>
          <w:rFonts w:ascii="Times" w:hAnsi="Times" w:cs="Times"/>
          <w:sz w:val="26"/>
          <w:szCs w:val="26"/>
        </w:rPr>
        <w:t>:</w:t>
      </w:r>
    </w:p>
    <w:p w14:paraId="79FAF823" w14:textId="77777777" w:rsidR="0017184C" w:rsidRDefault="0017184C" w:rsidP="004B16D6">
      <w:pPr>
        <w:widowControl w:val="0"/>
        <w:tabs>
          <w:tab w:val="left" w:pos="0"/>
          <w:tab w:val="left" w:pos="720"/>
        </w:tabs>
        <w:autoSpaceDE w:val="0"/>
        <w:autoSpaceDN w:val="0"/>
        <w:adjustRightInd w:val="0"/>
        <w:spacing w:after="240" w:line="300" w:lineRule="atLeast"/>
        <w:ind w:right="4"/>
        <w:rPr>
          <w:rFonts w:ascii="Times" w:hAnsi="Times" w:cs="Times"/>
        </w:rPr>
      </w:pPr>
    </w:p>
    <w:p w14:paraId="2C0E4C94" w14:textId="77777777" w:rsidR="00BA3C0D" w:rsidRDefault="00BA3C0D" w:rsidP="00BA3C0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right="4"/>
        <w:rPr>
          <w:rFonts w:ascii="Times" w:hAnsi="Times" w:cs="Times"/>
        </w:rPr>
      </w:pPr>
    </w:p>
    <w:p w14:paraId="3B9C98F7" w14:textId="4D93CB2D" w:rsidR="00BA3C0D" w:rsidRPr="00BA3C0D" w:rsidRDefault="00B95805" w:rsidP="00BA3C0D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right="4"/>
        <w:rPr>
          <w:rFonts w:ascii="Times" w:hAnsi="Times" w:cs="Times"/>
        </w:rPr>
      </w:pPr>
      <w:r w:rsidRPr="00BA3C0D">
        <w:rPr>
          <w:rFonts w:ascii="Times" w:hAnsi="Times" w:cs="Times"/>
          <w:sz w:val="26"/>
          <w:szCs w:val="26"/>
        </w:rPr>
        <w:lastRenderedPageBreak/>
        <w:t xml:space="preserve">Each program should have a function called </w:t>
      </w:r>
      <w:r w:rsidR="00F02197">
        <w:rPr>
          <w:rFonts w:ascii="Times" w:hAnsi="Times" w:cs="Times"/>
          <w:b/>
          <w:bCs/>
          <w:position w:val="2"/>
          <w:sz w:val="26"/>
          <w:szCs w:val="26"/>
        </w:rPr>
        <w:t>m</w:t>
      </w:r>
      <w:r w:rsidRPr="00BA3C0D">
        <w:rPr>
          <w:rFonts w:ascii="Times" w:hAnsi="Times" w:cs="Times"/>
          <w:b/>
          <w:bCs/>
          <w:position w:val="2"/>
          <w:sz w:val="26"/>
          <w:szCs w:val="26"/>
        </w:rPr>
        <w:t xml:space="preserve">ain </w:t>
      </w:r>
      <w:r w:rsidRPr="00BA3C0D">
        <w:rPr>
          <w:rFonts w:ascii="Times" w:hAnsi="Times" w:cs="Times"/>
          <w:sz w:val="26"/>
          <w:szCs w:val="26"/>
        </w:rPr>
        <w:t xml:space="preserve">with no arguments and no return value. </w:t>
      </w:r>
    </w:p>
    <w:p w14:paraId="01A51559" w14:textId="4E294439" w:rsidR="00BA3C0D" w:rsidRPr="00BA3C0D" w:rsidRDefault="00B95805" w:rsidP="00BA3C0D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right="4"/>
        <w:rPr>
          <w:rFonts w:ascii="Times" w:hAnsi="Times" w:cs="Times"/>
        </w:rPr>
      </w:pPr>
      <w:r w:rsidRPr="00BA3C0D">
        <w:rPr>
          <w:rFonts w:ascii="Times" w:hAnsi="Times" w:cs="Times"/>
          <w:sz w:val="26"/>
          <w:szCs w:val="26"/>
        </w:rPr>
        <w:t xml:space="preserve">All other functions should </w:t>
      </w:r>
      <w:r w:rsidR="00141F51">
        <w:rPr>
          <w:rFonts w:ascii="Times" w:hAnsi="Times" w:cs="Times"/>
          <w:sz w:val="26"/>
          <w:szCs w:val="26"/>
        </w:rPr>
        <w:t>an optional return value.</w:t>
      </w:r>
    </w:p>
    <w:p w14:paraId="3530B41A" w14:textId="21E6698A" w:rsidR="00BA3C0D" w:rsidRPr="00BA3C0D" w:rsidRDefault="00B95805" w:rsidP="00BA3C0D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right="4"/>
        <w:rPr>
          <w:rFonts w:ascii="Times" w:hAnsi="Times" w:cs="Times"/>
        </w:rPr>
      </w:pPr>
      <w:r w:rsidRPr="00BA3C0D">
        <w:rPr>
          <w:rFonts w:ascii="Times" w:hAnsi="Times" w:cs="Times"/>
          <w:sz w:val="26"/>
          <w:szCs w:val="26"/>
        </w:rPr>
        <w:t>You should support the following b</w:t>
      </w:r>
      <w:r w:rsidR="00BA3C0D">
        <w:rPr>
          <w:rFonts w:ascii="Times" w:hAnsi="Times" w:cs="Times"/>
          <w:sz w:val="26"/>
          <w:szCs w:val="26"/>
        </w:rPr>
        <w:t>uilt-in functions</w:t>
      </w:r>
      <w:r w:rsidR="003F25A8">
        <w:rPr>
          <w:rFonts w:ascii="Times" w:hAnsi="Times" w:cs="Times"/>
          <w:sz w:val="26"/>
          <w:szCs w:val="26"/>
        </w:rPr>
        <w:t xml:space="preserve"> - assume they have been defined; they </w:t>
      </w:r>
      <w:r w:rsidR="00BA3C0D">
        <w:rPr>
          <w:rFonts w:ascii="Times" w:hAnsi="Times" w:cs="Times"/>
          <w:sz w:val="26"/>
          <w:szCs w:val="26"/>
        </w:rPr>
        <w:t>accept</w:t>
      </w:r>
      <w:r w:rsidRPr="00BA3C0D">
        <w:rPr>
          <w:rFonts w:ascii="Times" w:hAnsi="Times" w:cs="Times"/>
          <w:sz w:val="26"/>
          <w:szCs w:val="26"/>
        </w:rPr>
        <w:t xml:space="preserve"> </w:t>
      </w:r>
      <w:r w:rsidRPr="003F25A8">
        <w:rPr>
          <w:rFonts w:ascii="Times" w:hAnsi="Times" w:cs="Times"/>
          <w:b/>
          <w:bCs/>
          <w:sz w:val="26"/>
          <w:szCs w:val="26"/>
        </w:rPr>
        <w:t xml:space="preserve">two </w:t>
      </w:r>
      <w:r w:rsidRPr="003F25A8">
        <w:rPr>
          <w:rFonts w:ascii="Times" w:hAnsi="Times" w:cs="Times"/>
          <w:sz w:val="26"/>
          <w:szCs w:val="26"/>
        </w:rPr>
        <w:t>integers</w:t>
      </w:r>
      <w:r w:rsidRPr="00BA3C0D">
        <w:rPr>
          <w:rFonts w:ascii="Times" w:hAnsi="Times" w:cs="Times"/>
          <w:sz w:val="26"/>
          <w:szCs w:val="26"/>
        </w:rPr>
        <w:t xml:space="preserve"> and returns an integer:</w:t>
      </w:r>
    </w:p>
    <w:p w14:paraId="287A08D6" w14:textId="4D8D8832" w:rsidR="00BA3C0D" w:rsidRPr="00BA3C0D" w:rsidRDefault="008B0618" w:rsidP="00BA3C0D">
      <w:pPr>
        <w:pStyle w:val="ListParagraph"/>
        <w:widowControl w:val="0"/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right="4"/>
        <w:rPr>
          <w:rFonts w:ascii="Times" w:hAnsi="Times" w:cs="Times"/>
        </w:rPr>
      </w:pPr>
      <w:r>
        <w:rPr>
          <w:rFonts w:ascii="Times" w:hAnsi="Times" w:cs="Times"/>
          <w:b/>
          <w:bCs/>
          <w:position w:val="2"/>
          <w:sz w:val="26"/>
          <w:szCs w:val="26"/>
        </w:rPr>
        <w:t>p</w:t>
      </w:r>
      <w:r w:rsidR="00B95805" w:rsidRPr="00BA3C0D">
        <w:rPr>
          <w:rFonts w:ascii="Times" w:hAnsi="Times" w:cs="Times"/>
          <w:b/>
          <w:bCs/>
          <w:position w:val="2"/>
          <w:sz w:val="26"/>
          <w:szCs w:val="26"/>
        </w:rPr>
        <w:t xml:space="preserve">lus, </w:t>
      </w:r>
      <w:r w:rsidR="00B95805" w:rsidRPr="00BA3C0D">
        <w:rPr>
          <w:rFonts w:ascii="Times" w:hAnsi="Times" w:cs="Times"/>
          <w:sz w:val="26"/>
          <w:szCs w:val="26"/>
        </w:rPr>
        <w:t xml:space="preserve">which adds </w:t>
      </w:r>
      <w:r w:rsidR="003F25A8">
        <w:rPr>
          <w:rFonts w:ascii="Times" w:hAnsi="Times" w:cs="Times"/>
          <w:sz w:val="26"/>
          <w:szCs w:val="26"/>
        </w:rPr>
        <w:t>its</w:t>
      </w:r>
      <w:r w:rsidR="00B95805" w:rsidRPr="00BA3C0D">
        <w:rPr>
          <w:rFonts w:ascii="Times" w:hAnsi="Times" w:cs="Times"/>
          <w:sz w:val="26"/>
          <w:szCs w:val="26"/>
        </w:rPr>
        <w:t xml:space="preserve"> </w:t>
      </w:r>
      <w:proofErr w:type="gramStart"/>
      <w:r w:rsidR="00B95805" w:rsidRPr="00BA3C0D">
        <w:rPr>
          <w:rFonts w:ascii="Times" w:hAnsi="Times" w:cs="Times"/>
          <w:sz w:val="26"/>
          <w:szCs w:val="26"/>
        </w:rPr>
        <w:t>arguments;</w:t>
      </w:r>
      <w:proofErr w:type="gramEnd"/>
    </w:p>
    <w:p w14:paraId="6CB1D258" w14:textId="3BD18E21" w:rsidR="00BA3C0D" w:rsidRPr="00BA3C0D" w:rsidRDefault="008B0618" w:rsidP="00BA3C0D">
      <w:pPr>
        <w:pStyle w:val="ListParagraph"/>
        <w:widowControl w:val="0"/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right="4"/>
        <w:rPr>
          <w:rFonts w:ascii="Times" w:hAnsi="Times" w:cs="Times"/>
        </w:rPr>
      </w:pPr>
      <w:r>
        <w:rPr>
          <w:rFonts w:ascii="Times" w:hAnsi="Times" w:cs="Times"/>
          <w:b/>
          <w:bCs/>
          <w:position w:val="2"/>
          <w:sz w:val="26"/>
          <w:szCs w:val="26"/>
        </w:rPr>
        <w:t>t</w:t>
      </w:r>
      <w:r w:rsidR="00B95805" w:rsidRPr="00BA3C0D">
        <w:rPr>
          <w:rFonts w:ascii="Times" w:hAnsi="Times" w:cs="Times"/>
          <w:b/>
          <w:bCs/>
          <w:position w:val="2"/>
          <w:sz w:val="26"/>
          <w:szCs w:val="26"/>
        </w:rPr>
        <w:t>imes,</w:t>
      </w:r>
      <w:r w:rsidR="003F25A8">
        <w:rPr>
          <w:rFonts w:ascii="Times" w:hAnsi="Times" w:cs="Times"/>
          <w:b/>
          <w:bCs/>
          <w:position w:val="2"/>
          <w:sz w:val="26"/>
          <w:szCs w:val="26"/>
        </w:rPr>
        <w:t xml:space="preserve"> </w:t>
      </w:r>
      <w:r w:rsidR="00B95805" w:rsidRPr="00BA3C0D">
        <w:rPr>
          <w:rFonts w:ascii="Times" w:hAnsi="Times" w:cs="Times"/>
          <w:sz w:val="26"/>
          <w:szCs w:val="26"/>
        </w:rPr>
        <w:t>which</w:t>
      </w:r>
      <w:r w:rsidR="00BA3C0D">
        <w:rPr>
          <w:rFonts w:ascii="Times" w:hAnsi="Times" w:cs="Times"/>
          <w:sz w:val="26"/>
          <w:szCs w:val="26"/>
        </w:rPr>
        <w:t xml:space="preserve"> </w:t>
      </w:r>
      <w:r w:rsidR="00B95805" w:rsidRPr="00BA3C0D">
        <w:rPr>
          <w:rFonts w:ascii="Times" w:hAnsi="Times" w:cs="Times"/>
          <w:sz w:val="26"/>
          <w:szCs w:val="26"/>
        </w:rPr>
        <w:t>multiplies</w:t>
      </w:r>
      <w:r w:rsidR="00BA3C0D">
        <w:rPr>
          <w:rFonts w:ascii="Times" w:hAnsi="Times" w:cs="Times"/>
          <w:sz w:val="26"/>
          <w:szCs w:val="26"/>
        </w:rPr>
        <w:t xml:space="preserve"> </w:t>
      </w:r>
      <w:r w:rsidR="003F25A8">
        <w:rPr>
          <w:rFonts w:ascii="Times" w:hAnsi="Times" w:cs="Times"/>
          <w:sz w:val="26"/>
          <w:szCs w:val="26"/>
        </w:rPr>
        <w:t>its</w:t>
      </w:r>
      <w:r w:rsidR="00BA3C0D">
        <w:rPr>
          <w:rFonts w:ascii="Times" w:hAnsi="Times" w:cs="Times"/>
          <w:sz w:val="26"/>
          <w:szCs w:val="26"/>
        </w:rPr>
        <w:t xml:space="preserve"> </w:t>
      </w:r>
      <w:proofErr w:type="gramStart"/>
      <w:r w:rsidR="00B95805" w:rsidRPr="00BA3C0D">
        <w:rPr>
          <w:rFonts w:ascii="Times" w:hAnsi="Times" w:cs="Times"/>
          <w:sz w:val="26"/>
          <w:szCs w:val="26"/>
        </w:rPr>
        <w:t>arguments;</w:t>
      </w:r>
      <w:proofErr w:type="gramEnd"/>
    </w:p>
    <w:p w14:paraId="7CDF5EEE" w14:textId="6788A2A3" w:rsidR="00BA3C0D" w:rsidRPr="00BA3C0D" w:rsidRDefault="008B0618" w:rsidP="00BA3C0D">
      <w:pPr>
        <w:pStyle w:val="ListParagraph"/>
        <w:widowControl w:val="0"/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right="4"/>
        <w:rPr>
          <w:rFonts w:ascii="Times" w:hAnsi="Times" w:cs="Times"/>
        </w:rPr>
      </w:pPr>
      <w:r>
        <w:rPr>
          <w:rFonts w:ascii="Times" w:hAnsi="Times" w:cs="Times"/>
          <w:b/>
          <w:bCs/>
          <w:position w:val="2"/>
          <w:sz w:val="26"/>
          <w:szCs w:val="26"/>
        </w:rPr>
        <w:t>m</w:t>
      </w:r>
      <w:r w:rsidR="00B95805" w:rsidRPr="00BA3C0D">
        <w:rPr>
          <w:rFonts w:ascii="Times" w:hAnsi="Times" w:cs="Times"/>
          <w:b/>
          <w:bCs/>
          <w:position w:val="2"/>
          <w:sz w:val="26"/>
          <w:szCs w:val="26"/>
        </w:rPr>
        <w:t xml:space="preserve">inus, </w:t>
      </w:r>
      <w:r w:rsidR="00B95805" w:rsidRPr="00BA3C0D">
        <w:rPr>
          <w:rFonts w:ascii="Times" w:hAnsi="Times" w:cs="Times"/>
          <w:sz w:val="26"/>
          <w:szCs w:val="26"/>
        </w:rPr>
        <w:t xml:space="preserve">which subtracts </w:t>
      </w:r>
      <w:r w:rsidR="003F25A8">
        <w:rPr>
          <w:rFonts w:ascii="Times" w:hAnsi="Times" w:cs="Times"/>
          <w:sz w:val="26"/>
          <w:szCs w:val="26"/>
        </w:rPr>
        <w:t>its</w:t>
      </w:r>
      <w:r w:rsidR="00B95805" w:rsidRPr="00BA3C0D">
        <w:rPr>
          <w:rFonts w:ascii="Times" w:hAnsi="Times" w:cs="Times"/>
          <w:sz w:val="26"/>
          <w:szCs w:val="26"/>
        </w:rPr>
        <w:t xml:space="preserve"> </w:t>
      </w:r>
      <w:proofErr w:type="gramStart"/>
      <w:r w:rsidR="00B95805" w:rsidRPr="00BA3C0D">
        <w:rPr>
          <w:rFonts w:ascii="Times" w:hAnsi="Times" w:cs="Times"/>
          <w:sz w:val="26"/>
          <w:szCs w:val="26"/>
        </w:rPr>
        <w:t>arguments;</w:t>
      </w:r>
      <w:proofErr w:type="gramEnd"/>
    </w:p>
    <w:p w14:paraId="2049DAB5" w14:textId="2B8ECB03" w:rsidR="00BA3C0D" w:rsidRPr="00BA3C0D" w:rsidRDefault="008B0618" w:rsidP="00BA3C0D">
      <w:pPr>
        <w:pStyle w:val="ListParagraph"/>
        <w:widowControl w:val="0"/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right="4"/>
        <w:rPr>
          <w:rFonts w:ascii="Times" w:hAnsi="Times" w:cs="Times"/>
        </w:rPr>
      </w:pPr>
      <w:r>
        <w:rPr>
          <w:rFonts w:ascii="Times" w:hAnsi="Times" w:cs="Times"/>
          <w:b/>
          <w:bCs/>
          <w:position w:val="2"/>
          <w:sz w:val="26"/>
          <w:szCs w:val="26"/>
        </w:rPr>
        <w:t>d</w:t>
      </w:r>
      <w:r w:rsidR="00B95805" w:rsidRPr="00BA3C0D">
        <w:rPr>
          <w:rFonts w:ascii="Times" w:hAnsi="Times" w:cs="Times"/>
          <w:b/>
          <w:bCs/>
          <w:position w:val="2"/>
          <w:sz w:val="26"/>
          <w:szCs w:val="26"/>
        </w:rPr>
        <w:t>ivide,</w:t>
      </w:r>
      <w:r w:rsidR="00BA3C0D">
        <w:rPr>
          <w:rFonts w:ascii="Times" w:hAnsi="Times" w:cs="Times"/>
          <w:b/>
          <w:bCs/>
          <w:position w:val="2"/>
          <w:sz w:val="26"/>
          <w:szCs w:val="26"/>
        </w:rPr>
        <w:t xml:space="preserve"> </w:t>
      </w:r>
      <w:r w:rsidR="00B95805" w:rsidRPr="00BA3C0D">
        <w:rPr>
          <w:rFonts w:ascii="Times" w:hAnsi="Times" w:cs="Times"/>
          <w:sz w:val="26"/>
          <w:szCs w:val="26"/>
        </w:rPr>
        <w:t>which</w:t>
      </w:r>
      <w:r w:rsidR="00BA3C0D">
        <w:rPr>
          <w:rFonts w:ascii="Times" w:hAnsi="Times" w:cs="Times"/>
          <w:sz w:val="26"/>
          <w:szCs w:val="26"/>
        </w:rPr>
        <w:t xml:space="preserve"> </w:t>
      </w:r>
      <w:r w:rsidR="00B95805" w:rsidRPr="00BA3C0D">
        <w:rPr>
          <w:rFonts w:ascii="Times" w:hAnsi="Times" w:cs="Times"/>
          <w:sz w:val="26"/>
          <w:szCs w:val="26"/>
        </w:rPr>
        <w:t>divides</w:t>
      </w:r>
      <w:r w:rsidR="00BA3C0D">
        <w:rPr>
          <w:rFonts w:ascii="Times" w:hAnsi="Times" w:cs="Times"/>
          <w:sz w:val="26"/>
          <w:szCs w:val="26"/>
        </w:rPr>
        <w:t xml:space="preserve"> </w:t>
      </w:r>
      <w:r w:rsidR="003F25A8">
        <w:rPr>
          <w:rFonts w:ascii="Times" w:hAnsi="Times" w:cs="Times"/>
          <w:sz w:val="26"/>
          <w:szCs w:val="26"/>
        </w:rPr>
        <w:t>its</w:t>
      </w:r>
      <w:r w:rsidR="00BA3C0D">
        <w:rPr>
          <w:rFonts w:ascii="Times" w:hAnsi="Times" w:cs="Times"/>
          <w:sz w:val="26"/>
          <w:szCs w:val="26"/>
        </w:rPr>
        <w:t xml:space="preserve"> arguments.</w:t>
      </w:r>
    </w:p>
    <w:p w14:paraId="4C580A2D" w14:textId="58B53ADE" w:rsidR="00677A55" w:rsidRPr="00677A55" w:rsidRDefault="00B95805" w:rsidP="00677A55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right="4"/>
        <w:rPr>
          <w:rFonts w:ascii="Times" w:hAnsi="Times" w:cs="Times"/>
        </w:rPr>
      </w:pPr>
      <w:r w:rsidRPr="00BA3C0D">
        <w:rPr>
          <w:rFonts w:ascii="Times" w:hAnsi="Times" w:cs="Times"/>
          <w:sz w:val="26"/>
          <w:szCs w:val="26"/>
        </w:rPr>
        <w:t xml:space="preserve">All the </w:t>
      </w:r>
      <w:proofErr w:type="spellStart"/>
      <w:r w:rsidRPr="00BA3C0D">
        <w:rPr>
          <w:rFonts w:ascii="Times" w:hAnsi="Times" w:cs="Times"/>
          <w:sz w:val="26"/>
          <w:szCs w:val="26"/>
        </w:rPr>
        <w:t>boolean</w:t>
      </w:r>
      <w:proofErr w:type="spellEnd"/>
      <w:r w:rsidRPr="00BA3C0D">
        <w:rPr>
          <w:rFonts w:ascii="Times" w:hAnsi="Times" w:cs="Times"/>
          <w:sz w:val="26"/>
          <w:szCs w:val="26"/>
        </w:rPr>
        <w:t xml:space="preserve"> operators (</w:t>
      </w:r>
      <w:r w:rsidR="008B0618">
        <w:rPr>
          <w:rFonts w:ascii="Times" w:hAnsi="Times" w:cs="Times"/>
          <w:b/>
          <w:bCs/>
          <w:position w:val="2"/>
          <w:sz w:val="26"/>
          <w:szCs w:val="26"/>
        </w:rPr>
        <w:t>l</w:t>
      </w:r>
      <w:r w:rsidRPr="00BA3C0D">
        <w:rPr>
          <w:rFonts w:ascii="Times" w:hAnsi="Times" w:cs="Times"/>
          <w:b/>
          <w:bCs/>
          <w:position w:val="2"/>
          <w:sz w:val="26"/>
          <w:szCs w:val="26"/>
        </w:rPr>
        <w:t>ess</w:t>
      </w:r>
      <w:r w:rsidR="00677A55">
        <w:rPr>
          <w:rFonts w:ascii="Times" w:hAnsi="Times" w:cs="Times"/>
          <w:b/>
          <w:bCs/>
          <w:position w:val="2"/>
          <w:sz w:val="26"/>
          <w:szCs w:val="26"/>
        </w:rPr>
        <w:t xml:space="preserve">, </w:t>
      </w:r>
      <w:proofErr w:type="spellStart"/>
      <w:r w:rsidR="008B0618">
        <w:rPr>
          <w:rFonts w:ascii="Times" w:hAnsi="Times" w:cs="Times"/>
          <w:b/>
          <w:bCs/>
          <w:position w:val="2"/>
          <w:sz w:val="26"/>
          <w:szCs w:val="26"/>
        </w:rPr>
        <w:t>l</w:t>
      </w:r>
      <w:r w:rsidRPr="00BA3C0D">
        <w:rPr>
          <w:rFonts w:ascii="Times" w:hAnsi="Times" w:cs="Times"/>
          <w:b/>
          <w:bCs/>
          <w:position w:val="2"/>
          <w:sz w:val="26"/>
          <w:szCs w:val="26"/>
        </w:rPr>
        <w:t>essEq</w:t>
      </w:r>
      <w:proofErr w:type="spellEnd"/>
      <w:r w:rsidR="00677A55">
        <w:rPr>
          <w:rFonts w:ascii="Times" w:hAnsi="Times" w:cs="Times"/>
          <w:b/>
          <w:bCs/>
          <w:position w:val="2"/>
          <w:sz w:val="26"/>
          <w:szCs w:val="26"/>
        </w:rPr>
        <w:t xml:space="preserve">, </w:t>
      </w:r>
      <w:r w:rsidR="008B0618">
        <w:rPr>
          <w:rFonts w:ascii="Times" w:hAnsi="Times" w:cs="Times"/>
          <w:b/>
          <w:bCs/>
          <w:position w:val="2"/>
          <w:sz w:val="26"/>
          <w:szCs w:val="26"/>
        </w:rPr>
        <w:t>e</w:t>
      </w:r>
      <w:r w:rsidRPr="00BA3C0D">
        <w:rPr>
          <w:rFonts w:ascii="Times" w:hAnsi="Times" w:cs="Times"/>
          <w:b/>
          <w:bCs/>
          <w:position w:val="2"/>
          <w:sz w:val="26"/>
          <w:szCs w:val="26"/>
        </w:rPr>
        <w:t>q</w:t>
      </w:r>
      <w:r w:rsidR="00677A55">
        <w:rPr>
          <w:rFonts w:ascii="Times" w:hAnsi="Times" w:cs="Times"/>
          <w:b/>
          <w:bCs/>
          <w:position w:val="2"/>
          <w:sz w:val="26"/>
          <w:szCs w:val="26"/>
        </w:rPr>
        <w:t xml:space="preserve">, </w:t>
      </w:r>
      <w:proofErr w:type="spellStart"/>
      <w:r w:rsidR="008B0618">
        <w:rPr>
          <w:rFonts w:ascii="Times" w:hAnsi="Times" w:cs="Times"/>
          <w:b/>
          <w:bCs/>
          <w:position w:val="2"/>
          <w:sz w:val="26"/>
          <w:szCs w:val="26"/>
        </w:rPr>
        <w:t>n</w:t>
      </w:r>
      <w:r w:rsidRPr="00BA3C0D">
        <w:rPr>
          <w:rFonts w:ascii="Times" w:hAnsi="Times" w:cs="Times"/>
          <w:b/>
          <w:bCs/>
          <w:position w:val="2"/>
          <w:sz w:val="26"/>
          <w:szCs w:val="26"/>
        </w:rPr>
        <w:t>Eq</w:t>
      </w:r>
      <w:proofErr w:type="spellEnd"/>
      <w:r w:rsidRPr="00BA3C0D">
        <w:rPr>
          <w:rFonts w:ascii="Times" w:hAnsi="Times" w:cs="Times"/>
          <w:b/>
          <w:bCs/>
          <w:position w:val="2"/>
          <w:sz w:val="26"/>
          <w:szCs w:val="26"/>
        </w:rPr>
        <w:t xml:space="preserve">) </w:t>
      </w:r>
      <w:r w:rsidRPr="00BA3C0D">
        <w:rPr>
          <w:rFonts w:ascii="Times" w:hAnsi="Times" w:cs="Times"/>
          <w:sz w:val="26"/>
          <w:szCs w:val="26"/>
        </w:rPr>
        <w:t xml:space="preserve">are </w:t>
      </w:r>
      <w:r w:rsidR="003F25A8">
        <w:rPr>
          <w:rFonts w:ascii="Times" w:hAnsi="Times" w:cs="Times"/>
          <w:sz w:val="26"/>
          <w:szCs w:val="26"/>
        </w:rPr>
        <w:t xml:space="preserve">also </w:t>
      </w:r>
      <w:r w:rsidRPr="00BA3C0D">
        <w:rPr>
          <w:rFonts w:ascii="Times" w:hAnsi="Times" w:cs="Times"/>
          <w:sz w:val="26"/>
          <w:szCs w:val="26"/>
        </w:rPr>
        <w:t>binary</w:t>
      </w:r>
      <w:r w:rsidR="00210E46">
        <w:rPr>
          <w:rFonts w:ascii="Times" w:hAnsi="Times" w:cs="Times"/>
          <w:sz w:val="26"/>
          <w:szCs w:val="26"/>
        </w:rPr>
        <w:t xml:space="preserve">, </w:t>
      </w:r>
      <w:proofErr w:type="gramStart"/>
      <w:r w:rsidR="00210E46">
        <w:rPr>
          <w:rFonts w:ascii="Times" w:hAnsi="Times" w:cs="Times"/>
          <w:sz w:val="26"/>
          <w:szCs w:val="26"/>
        </w:rPr>
        <w:t>i.e.</w:t>
      </w:r>
      <w:proofErr w:type="gramEnd"/>
      <w:r w:rsidR="00210E46">
        <w:rPr>
          <w:rFonts w:ascii="Times" w:hAnsi="Times" w:cs="Times"/>
          <w:sz w:val="26"/>
          <w:szCs w:val="26"/>
        </w:rPr>
        <w:t xml:space="preserve"> take two arguments.</w:t>
      </w:r>
    </w:p>
    <w:p w14:paraId="688B3191" w14:textId="6CC92DAA" w:rsidR="00B95805" w:rsidRPr="00887C8A" w:rsidRDefault="00B95805" w:rsidP="00677A55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right="4"/>
        <w:rPr>
          <w:rFonts w:ascii="Times" w:hAnsi="Times" w:cs="Times"/>
        </w:rPr>
      </w:pPr>
      <w:r w:rsidRPr="00677A55">
        <w:rPr>
          <w:rFonts w:ascii="Times" w:hAnsi="Times" w:cs="Times"/>
          <w:sz w:val="26"/>
          <w:szCs w:val="26"/>
        </w:rPr>
        <w:t>The</w:t>
      </w:r>
      <w:r w:rsidR="00677A55" w:rsidRPr="00677A55">
        <w:rPr>
          <w:rFonts w:ascii="Times" w:hAnsi="Times" w:cs="Times"/>
          <w:sz w:val="26"/>
          <w:szCs w:val="26"/>
        </w:rPr>
        <w:t xml:space="preserve"> </w:t>
      </w:r>
      <w:r w:rsidR="00677A55" w:rsidRPr="00677A55">
        <w:rPr>
          <w:rFonts w:ascii="Times" w:hAnsi="Times" w:cs="Times"/>
          <w:b/>
          <w:bCs/>
          <w:sz w:val="26"/>
          <w:szCs w:val="26"/>
        </w:rPr>
        <w:t>read</w:t>
      </w:r>
      <w:r w:rsidRPr="00677A55">
        <w:rPr>
          <w:rFonts w:ascii="Times" w:hAnsi="Times" w:cs="Times"/>
          <w:b/>
          <w:bCs/>
          <w:position w:val="2"/>
          <w:sz w:val="26"/>
          <w:szCs w:val="26"/>
        </w:rPr>
        <w:t xml:space="preserve"> </w:t>
      </w:r>
      <w:r w:rsidRPr="00677A55">
        <w:rPr>
          <w:rFonts w:ascii="Times" w:hAnsi="Times" w:cs="Times"/>
          <w:sz w:val="26"/>
          <w:szCs w:val="26"/>
        </w:rPr>
        <w:t>command assumes that the given variable is an int</w:t>
      </w:r>
      <w:r w:rsidR="0056148B">
        <w:rPr>
          <w:rFonts w:ascii="Times" w:hAnsi="Times" w:cs="Times"/>
          <w:sz w:val="26"/>
          <w:szCs w:val="26"/>
        </w:rPr>
        <w:t xml:space="preserve"> variable</w:t>
      </w:r>
      <w:r w:rsidR="007B0564">
        <w:rPr>
          <w:rFonts w:ascii="Times" w:hAnsi="Times" w:cs="Times"/>
          <w:sz w:val="26"/>
          <w:szCs w:val="26"/>
        </w:rPr>
        <w:t>.</w:t>
      </w:r>
    </w:p>
    <w:p w14:paraId="3EF983FB" w14:textId="77777777" w:rsidR="00887C8A" w:rsidRPr="00887C8A" w:rsidRDefault="00887C8A" w:rsidP="00887C8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360" w:right="4"/>
        <w:rPr>
          <w:rFonts w:ascii="Times" w:hAnsi="Times" w:cs="Times"/>
        </w:rPr>
      </w:pPr>
      <w:r>
        <w:rPr>
          <w:rFonts w:ascii="Times" w:hAnsi="Times" w:cs="Time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35FF83" wp14:editId="5B98143D">
                <wp:simplePos x="0" y="0"/>
                <wp:positionH relativeFrom="column">
                  <wp:posOffset>20955</wp:posOffset>
                </wp:positionH>
                <wp:positionV relativeFrom="paragraph">
                  <wp:posOffset>408940</wp:posOffset>
                </wp:positionV>
                <wp:extent cx="6972300" cy="4803140"/>
                <wp:effectExtent l="0" t="0" r="12700" b="0"/>
                <wp:wrapSquare wrapText="bothSides"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0" cy="48031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0D439" w14:textId="77777777" w:rsidR="00AD1ACD" w:rsidRPr="008B0618" w:rsidRDefault="008B0618" w:rsidP="00887C8A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right="4"/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</w:pPr>
                            <w:r w:rsidRPr="008B061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method</w:t>
                            </w:r>
                            <w:r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gramStart"/>
                            <w:r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pow</w:t>
                            </w:r>
                            <w:r w:rsidR="00AD1ACD" w:rsidRPr="008B061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(</w:t>
                            </w:r>
                            <w:proofErr w:type="gramEnd"/>
                            <w:r w:rsidR="00AD1ACD"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x, y</w:t>
                            </w:r>
                            <w:r w:rsidR="00AD1ACD" w:rsidRPr="008B061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)</w:t>
                            </w:r>
                            <w:r w:rsidRPr="008B061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vars </w:t>
                            </w:r>
                            <w:proofErr w:type="spellStart"/>
                            <w:r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, res</w:t>
                            </w:r>
                          </w:p>
                          <w:p w14:paraId="23DA937B" w14:textId="77777777" w:rsidR="008B0618" w:rsidRPr="008B0618" w:rsidRDefault="008B0618" w:rsidP="00887C8A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8B061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begin</w:t>
                            </w:r>
                          </w:p>
                          <w:p w14:paraId="1358AA6E" w14:textId="77777777" w:rsidR="00AD1ACD" w:rsidRPr="008B0618" w:rsidRDefault="008B0618" w:rsidP="00887C8A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firstLine="426"/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proofErr w:type="gramStart"/>
                            <w:r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res :</w:t>
                            </w:r>
                            <w:proofErr w:type="gramEnd"/>
                            <w:r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= x</w:t>
                            </w:r>
                            <w:r w:rsidR="00AD1ACD"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;</w:t>
                            </w:r>
                            <w:r w:rsidR="00AD1ACD" w:rsidRPr="008B0618">
                              <w:rPr>
                                <w:rFonts w:ascii="MS Mincho" w:eastAsia="MS Mincho" w:hAnsi="MS Mincho" w:cs="MS Mincho"/>
                                <w:sz w:val="30"/>
                                <w:szCs w:val="30"/>
                              </w:rPr>
                              <w:t> </w:t>
                            </w:r>
                          </w:p>
                          <w:p w14:paraId="4B8F0225" w14:textId="77777777" w:rsidR="00AD1ACD" w:rsidRPr="008B0618" w:rsidRDefault="008B0618" w:rsidP="00887C8A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firstLine="426"/>
                              <w:rPr>
                                <w:rFonts w:ascii="Courier New" w:eastAsia="MS Mincho" w:hAnsi="Courier New" w:cs="Courier New"/>
                                <w:sz w:val="30"/>
                                <w:szCs w:val="30"/>
                              </w:rPr>
                            </w:pPr>
                            <w:proofErr w:type="spellStart"/>
                            <w:proofErr w:type="gramStart"/>
                            <w:r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 xml:space="preserve"> :</w:t>
                            </w:r>
                            <w:proofErr w:type="gramEnd"/>
                            <w:r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= 1</w:t>
                            </w:r>
                            <w:r w:rsidR="00AD1ACD"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;</w:t>
                            </w:r>
                            <w:r w:rsidR="00AD1ACD" w:rsidRPr="008B0618">
                              <w:rPr>
                                <w:rFonts w:ascii="MS Mincho" w:eastAsia="MS Mincho" w:hAnsi="MS Mincho" w:cs="MS Mincho"/>
                                <w:sz w:val="30"/>
                                <w:szCs w:val="30"/>
                              </w:rPr>
                              <w:t> </w:t>
                            </w:r>
                          </w:p>
                          <w:p w14:paraId="48522A85" w14:textId="77777777" w:rsidR="00F13E2E" w:rsidRPr="008B0618" w:rsidRDefault="00AD1ACD" w:rsidP="00887C8A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right="6" w:firstLine="426"/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8B061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while </w:t>
                            </w:r>
                            <w:r w:rsidR="008B0618"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l</w:t>
                            </w:r>
                            <w:r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ess(</w:t>
                            </w:r>
                            <w:proofErr w:type="spellStart"/>
                            <w:proofErr w:type="gramStart"/>
                            <w:r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i,y</w:t>
                            </w:r>
                            <w:proofErr w:type="spellEnd"/>
                            <w:proofErr w:type="gramEnd"/>
                            <w:r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)</w:t>
                            </w:r>
                          </w:p>
                          <w:p w14:paraId="13360B6F" w14:textId="77777777" w:rsidR="008B0618" w:rsidRPr="008B0618" w:rsidRDefault="008B0618" w:rsidP="00887C8A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right="6" w:firstLine="426"/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</w:pPr>
                            <w:r w:rsidRPr="008B061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begin</w:t>
                            </w:r>
                          </w:p>
                          <w:p w14:paraId="1B615002" w14:textId="77777777" w:rsidR="00F13E2E" w:rsidRPr="008B0618" w:rsidRDefault="008B0618" w:rsidP="00887C8A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right="6" w:firstLine="993"/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</w:pPr>
                            <w:proofErr w:type="gramStart"/>
                            <w:r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res :</w:t>
                            </w:r>
                            <w:proofErr w:type="gramEnd"/>
                            <w:r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= times(</w:t>
                            </w:r>
                            <w:proofErr w:type="spellStart"/>
                            <w:r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res</w:t>
                            </w:r>
                            <w:r w:rsidR="00F13E2E"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,</w:t>
                            </w:r>
                            <w:r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x</w:t>
                            </w:r>
                            <w:proofErr w:type="spellEnd"/>
                            <w:r w:rsidR="00F13E2E"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);</w:t>
                            </w:r>
                          </w:p>
                          <w:p w14:paraId="7F47166B" w14:textId="77777777" w:rsidR="00F13E2E" w:rsidRPr="008B0618" w:rsidRDefault="00AD1ACD" w:rsidP="00887C8A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right="6" w:firstLine="993"/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</w:pPr>
                            <w:proofErr w:type="spellStart"/>
                            <w:proofErr w:type="gramStart"/>
                            <w:r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 xml:space="preserve"> :</w:t>
                            </w:r>
                            <w:proofErr w:type="gramEnd"/>
                            <w:r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 xml:space="preserve">= </w:t>
                            </w:r>
                            <w:r w:rsidR="008B0618"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plus</w:t>
                            </w:r>
                            <w:r w:rsidR="00F13E2E"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(</w:t>
                            </w:r>
                            <w:r w:rsidR="008B0618"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i,1</w:t>
                            </w:r>
                            <w:r w:rsidR="00F13E2E"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 xml:space="preserve">); </w:t>
                            </w:r>
                          </w:p>
                          <w:p w14:paraId="653401D4" w14:textId="013426F9" w:rsidR="00F13E2E" w:rsidRPr="008B0618" w:rsidRDefault="008B0618" w:rsidP="00887C8A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right="6" w:firstLine="426"/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</w:pPr>
                            <w:proofErr w:type="spellStart"/>
                            <w:proofErr w:type="gramStart"/>
                            <w:r w:rsidRPr="008B061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endwhile</w:t>
                            </w:r>
                            <w:proofErr w:type="spellEnd"/>
                            <w:r w:rsidR="00A44D97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;</w:t>
                            </w:r>
                            <w:proofErr w:type="gramEnd"/>
                          </w:p>
                          <w:p w14:paraId="1736FEB4" w14:textId="77777777" w:rsidR="00F13E2E" w:rsidRPr="008B0618" w:rsidRDefault="00F13E2E" w:rsidP="00887C8A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right="6" w:firstLine="426"/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</w:pPr>
                            <w:r w:rsidRPr="008B061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write </w:t>
                            </w:r>
                            <w:proofErr w:type="gramStart"/>
                            <w:r w:rsidR="008B0618"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res</w:t>
                            </w:r>
                            <w:r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;</w:t>
                            </w:r>
                            <w:proofErr w:type="gramEnd"/>
                          </w:p>
                          <w:p w14:paraId="33D60D51" w14:textId="77777777" w:rsidR="00AD1ACD" w:rsidRPr="008B0618" w:rsidRDefault="00AD1ACD" w:rsidP="00887C8A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right="6" w:firstLine="426"/>
                              <w:rPr>
                                <w:rFonts w:ascii="Courier New" w:hAnsi="Courier New" w:cs="Courier New"/>
                              </w:rPr>
                            </w:pPr>
                            <w:r w:rsidRPr="008B061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return</w:t>
                            </w:r>
                            <w:r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gramStart"/>
                            <w:r w:rsidR="008B0618"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res</w:t>
                            </w:r>
                            <w:r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;</w:t>
                            </w:r>
                            <w:proofErr w:type="gramEnd"/>
                          </w:p>
                          <w:p w14:paraId="35C9B2AB" w14:textId="71D9708D" w:rsidR="00F13E2E" w:rsidRDefault="008B0618" w:rsidP="00887C8A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right="4"/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proofErr w:type="spellStart"/>
                            <w:proofErr w:type="gramStart"/>
                            <w:r w:rsidRPr="008B061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endmethod</w:t>
                            </w:r>
                            <w:proofErr w:type="spellEnd"/>
                            <w:r w:rsidR="00A44D97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;</w:t>
                            </w:r>
                            <w:proofErr w:type="gramEnd"/>
                          </w:p>
                          <w:p w14:paraId="15D82696" w14:textId="77777777" w:rsidR="00C75248" w:rsidRPr="00C75248" w:rsidRDefault="00C75248" w:rsidP="00887C8A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right="4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04D0184" w14:textId="72893DB1" w:rsidR="00C75248" w:rsidRPr="00C75248" w:rsidRDefault="00C75248" w:rsidP="0082579A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right="6"/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</w:pPr>
                            <w:r w:rsidRPr="00C7524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method </w:t>
                            </w:r>
                            <w:proofErr w:type="gramStart"/>
                            <w:r w:rsidR="0083412B" w:rsidRPr="00C7524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m</w:t>
                            </w:r>
                            <w:r w:rsidR="00F13E2E" w:rsidRPr="00C7524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ain(</w:t>
                            </w:r>
                            <w:proofErr w:type="gramEnd"/>
                            <w:r w:rsidR="00F13E2E" w:rsidRPr="00C7524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 xml:space="preserve">) </w:t>
                            </w:r>
                            <w:r w:rsidR="008B0618" w:rsidRPr="00C7524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vars </w:t>
                            </w:r>
                            <w:r w:rsidR="0082579A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a, b, x</w:t>
                            </w:r>
                          </w:p>
                          <w:p w14:paraId="453FE132" w14:textId="77777777" w:rsidR="00F13E2E" w:rsidRPr="00C75248" w:rsidRDefault="00F13E2E" w:rsidP="00887C8A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right="6"/>
                              <w:rPr>
                                <w:rFonts w:ascii="Courier New" w:hAnsi="Courier New" w:cs="Courier New"/>
                              </w:rPr>
                            </w:pPr>
                            <w:r w:rsidRPr="00C7524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begin</w:t>
                            </w:r>
                          </w:p>
                          <w:p w14:paraId="3EAF1681" w14:textId="77777777" w:rsidR="00C75248" w:rsidRPr="00C75248" w:rsidRDefault="00C75248" w:rsidP="00887C8A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right="6" w:firstLine="426"/>
                              <w:rPr>
                                <w:rFonts w:ascii="Courier New" w:eastAsia="MS Mincho" w:hAnsi="Courier New" w:cs="Courier New"/>
                                <w:sz w:val="30"/>
                                <w:szCs w:val="30"/>
                              </w:rPr>
                            </w:pPr>
                            <w:proofErr w:type="gramStart"/>
                            <w:r w:rsidRPr="00C7524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a :</w:t>
                            </w:r>
                            <w:proofErr w:type="gramEnd"/>
                            <w:r w:rsidRPr="00C7524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= 5; b := 2;</w:t>
                            </w:r>
                            <w:r w:rsidR="00F13E2E" w:rsidRPr="00C75248">
                              <w:rPr>
                                <w:rFonts w:ascii="MS Mincho" w:eastAsia="MS Mincho" w:hAnsi="MS Mincho" w:cs="MS Mincho"/>
                                <w:sz w:val="30"/>
                                <w:szCs w:val="30"/>
                              </w:rPr>
                              <w:t> </w:t>
                            </w:r>
                          </w:p>
                          <w:p w14:paraId="5DFF1672" w14:textId="77777777" w:rsidR="00C75248" w:rsidRPr="00C75248" w:rsidRDefault="00F13E2E" w:rsidP="00887C8A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right="6" w:firstLine="426"/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</w:pPr>
                            <w:proofErr w:type="gramStart"/>
                            <w:r w:rsidRPr="00C7524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x :</w:t>
                            </w:r>
                            <w:proofErr w:type="gramEnd"/>
                            <w:r w:rsidRPr="00C7524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 xml:space="preserve">= </w:t>
                            </w:r>
                            <w:r w:rsidR="00C75248" w:rsidRPr="00C7524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pow(</w:t>
                            </w:r>
                            <w:proofErr w:type="spellStart"/>
                            <w:r w:rsidR="00C75248" w:rsidRPr="00C7524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b,a</w:t>
                            </w:r>
                            <w:proofErr w:type="spellEnd"/>
                            <w:r w:rsidR="00C75248" w:rsidRPr="00C7524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);</w:t>
                            </w:r>
                          </w:p>
                          <w:p w14:paraId="1E0D0D7A" w14:textId="77777777" w:rsidR="00F13E2E" w:rsidRPr="00C75248" w:rsidRDefault="00F13E2E" w:rsidP="00887C8A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right="6" w:firstLine="426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C7524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if </w:t>
                            </w:r>
                            <w:r w:rsidR="00C75248" w:rsidRPr="00C7524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 xml:space="preserve"> eq</w:t>
                            </w:r>
                            <w:proofErr w:type="gramEnd"/>
                            <w:r w:rsidR="00C75248" w:rsidRPr="00C7524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(x,32</w:t>
                            </w:r>
                            <w:r w:rsidRPr="00C7524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 xml:space="preserve">) </w:t>
                            </w:r>
                            <w:r w:rsidRPr="00C7524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then write </w:t>
                            </w:r>
                            <w:r w:rsidRPr="00C7524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1;</w:t>
                            </w:r>
                            <w:r w:rsidR="00C75248" w:rsidRPr="00C7524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C7524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else write </w:t>
                            </w:r>
                            <w:r w:rsidRPr="00C7524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 xml:space="preserve">0; </w:t>
                            </w:r>
                            <w:r w:rsidR="00C75248" w:rsidRPr="00C7524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end</w:t>
                            </w:r>
                            <w:r w:rsidRPr="00C7524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if</w:t>
                            </w:r>
                            <w:r w:rsidRPr="00C7524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 xml:space="preserve">; </w:t>
                            </w:r>
                          </w:p>
                          <w:p w14:paraId="75CAB0AC" w14:textId="3DBFC6A3" w:rsidR="00F13E2E" w:rsidRPr="00C75248" w:rsidRDefault="00F13E2E" w:rsidP="00887C8A">
                            <w:pPr>
                              <w:tabs>
                                <w:tab w:val="left" w:pos="7371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 w:rsidRPr="00C7524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end</w:t>
                            </w:r>
                            <w:r w:rsidR="00C75248" w:rsidRPr="00C7524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method</w:t>
                            </w:r>
                            <w:proofErr w:type="spellEnd"/>
                            <w:r w:rsidR="00A44D97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5FF83" id="Text Box 90" o:spid="_x0000_s1027" type="#_x0000_t202" style="position:absolute;left:0;text-align:left;margin-left:1.65pt;margin-top:32.2pt;width:549pt;height:378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" fillcolor="#fff2cc [663]" stroked="f">
                <v:textbox inset="0">
                  <w:txbxContent>
                    <w:p w14:paraId="7D00D439" w14:textId="77777777" w:rsidR="00AD1ACD" w:rsidRPr="008B0618" w:rsidRDefault="008B0618" w:rsidP="00887C8A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right="4"/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</w:pPr>
                      <w:r w:rsidRPr="008B061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method</w:t>
                      </w:r>
                      <w:r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 xml:space="preserve"> </w:t>
                      </w:r>
                      <w:proofErr w:type="gramStart"/>
                      <w:r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pow</w:t>
                      </w:r>
                      <w:r w:rsidR="00AD1ACD" w:rsidRPr="008B061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(</w:t>
                      </w:r>
                      <w:proofErr w:type="gramEnd"/>
                      <w:r w:rsidR="00AD1ACD"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x, y</w:t>
                      </w:r>
                      <w:r w:rsidR="00AD1ACD" w:rsidRPr="008B061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)</w:t>
                      </w:r>
                      <w:r w:rsidRPr="008B061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 xml:space="preserve"> vars </w:t>
                      </w:r>
                      <w:proofErr w:type="spellStart"/>
                      <w:r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i</w:t>
                      </w:r>
                      <w:proofErr w:type="spellEnd"/>
                      <w:r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, res</w:t>
                      </w:r>
                    </w:p>
                    <w:p w14:paraId="23DA937B" w14:textId="77777777" w:rsidR="008B0618" w:rsidRPr="008B0618" w:rsidRDefault="008B0618" w:rsidP="00887C8A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</w:pPr>
                      <w:r w:rsidRPr="008B061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begin</w:t>
                      </w:r>
                    </w:p>
                    <w:p w14:paraId="1358AA6E" w14:textId="77777777" w:rsidR="00AD1ACD" w:rsidRPr="008B0618" w:rsidRDefault="008B0618" w:rsidP="00887C8A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firstLine="426"/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</w:pPr>
                      <w:proofErr w:type="gramStart"/>
                      <w:r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res :</w:t>
                      </w:r>
                      <w:proofErr w:type="gramEnd"/>
                      <w:r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= x</w:t>
                      </w:r>
                      <w:r w:rsidR="00AD1ACD"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;</w:t>
                      </w:r>
                      <w:r w:rsidR="00AD1ACD" w:rsidRPr="008B0618">
                        <w:rPr>
                          <w:rFonts w:ascii="MS Mincho" w:eastAsia="MS Mincho" w:hAnsi="MS Mincho" w:cs="MS Mincho"/>
                          <w:sz w:val="30"/>
                          <w:szCs w:val="30"/>
                        </w:rPr>
                        <w:t> </w:t>
                      </w:r>
                    </w:p>
                    <w:p w14:paraId="4B8F0225" w14:textId="77777777" w:rsidR="00AD1ACD" w:rsidRPr="008B0618" w:rsidRDefault="008B0618" w:rsidP="00887C8A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firstLine="426"/>
                        <w:rPr>
                          <w:rFonts w:ascii="Courier New" w:eastAsia="MS Mincho" w:hAnsi="Courier New" w:cs="Courier New"/>
                          <w:sz w:val="30"/>
                          <w:szCs w:val="30"/>
                        </w:rPr>
                      </w:pPr>
                      <w:proofErr w:type="spellStart"/>
                      <w:proofErr w:type="gramStart"/>
                      <w:r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i</w:t>
                      </w:r>
                      <w:proofErr w:type="spellEnd"/>
                      <w:r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 xml:space="preserve"> :</w:t>
                      </w:r>
                      <w:proofErr w:type="gramEnd"/>
                      <w:r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= 1</w:t>
                      </w:r>
                      <w:r w:rsidR="00AD1ACD"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;</w:t>
                      </w:r>
                      <w:r w:rsidR="00AD1ACD" w:rsidRPr="008B0618">
                        <w:rPr>
                          <w:rFonts w:ascii="MS Mincho" w:eastAsia="MS Mincho" w:hAnsi="MS Mincho" w:cs="MS Mincho"/>
                          <w:sz w:val="30"/>
                          <w:szCs w:val="30"/>
                        </w:rPr>
                        <w:t> </w:t>
                      </w:r>
                    </w:p>
                    <w:p w14:paraId="48522A85" w14:textId="77777777" w:rsidR="00F13E2E" w:rsidRPr="008B0618" w:rsidRDefault="00AD1ACD" w:rsidP="00887C8A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right="6" w:firstLine="426"/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</w:pPr>
                      <w:r w:rsidRPr="008B061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 xml:space="preserve">while </w:t>
                      </w:r>
                      <w:r w:rsidR="008B0618"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l</w:t>
                      </w:r>
                      <w:r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ess(</w:t>
                      </w:r>
                      <w:proofErr w:type="spellStart"/>
                      <w:proofErr w:type="gramStart"/>
                      <w:r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i,y</w:t>
                      </w:r>
                      <w:proofErr w:type="spellEnd"/>
                      <w:proofErr w:type="gramEnd"/>
                      <w:r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)</w:t>
                      </w:r>
                    </w:p>
                    <w:p w14:paraId="13360B6F" w14:textId="77777777" w:rsidR="008B0618" w:rsidRPr="008B0618" w:rsidRDefault="008B0618" w:rsidP="00887C8A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right="6" w:firstLine="426"/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</w:pPr>
                      <w:r w:rsidRPr="008B061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begin</w:t>
                      </w:r>
                    </w:p>
                    <w:p w14:paraId="1B615002" w14:textId="77777777" w:rsidR="00F13E2E" w:rsidRPr="008B0618" w:rsidRDefault="008B0618" w:rsidP="00887C8A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right="6" w:firstLine="993"/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</w:pPr>
                      <w:proofErr w:type="gramStart"/>
                      <w:r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res :</w:t>
                      </w:r>
                      <w:proofErr w:type="gramEnd"/>
                      <w:r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= times(</w:t>
                      </w:r>
                      <w:proofErr w:type="spellStart"/>
                      <w:r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res</w:t>
                      </w:r>
                      <w:r w:rsidR="00F13E2E"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,</w:t>
                      </w:r>
                      <w:r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x</w:t>
                      </w:r>
                      <w:proofErr w:type="spellEnd"/>
                      <w:r w:rsidR="00F13E2E"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);</w:t>
                      </w:r>
                    </w:p>
                    <w:p w14:paraId="7F47166B" w14:textId="77777777" w:rsidR="00F13E2E" w:rsidRPr="008B0618" w:rsidRDefault="00AD1ACD" w:rsidP="00887C8A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right="6" w:firstLine="993"/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</w:pPr>
                      <w:proofErr w:type="spellStart"/>
                      <w:proofErr w:type="gramStart"/>
                      <w:r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i</w:t>
                      </w:r>
                      <w:proofErr w:type="spellEnd"/>
                      <w:r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 xml:space="preserve"> :</w:t>
                      </w:r>
                      <w:proofErr w:type="gramEnd"/>
                      <w:r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 xml:space="preserve">= </w:t>
                      </w:r>
                      <w:r w:rsidR="008B0618"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plus</w:t>
                      </w:r>
                      <w:r w:rsidR="00F13E2E"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(</w:t>
                      </w:r>
                      <w:r w:rsidR="008B0618"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i,1</w:t>
                      </w:r>
                      <w:r w:rsidR="00F13E2E"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 xml:space="preserve">); </w:t>
                      </w:r>
                    </w:p>
                    <w:p w14:paraId="653401D4" w14:textId="013426F9" w:rsidR="00F13E2E" w:rsidRPr="008B0618" w:rsidRDefault="008B0618" w:rsidP="00887C8A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right="6" w:firstLine="426"/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</w:pPr>
                      <w:proofErr w:type="spellStart"/>
                      <w:proofErr w:type="gramStart"/>
                      <w:r w:rsidRPr="008B061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endwhile</w:t>
                      </w:r>
                      <w:proofErr w:type="spellEnd"/>
                      <w:r w:rsidR="00A44D97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;</w:t>
                      </w:r>
                      <w:proofErr w:type="gramEnd"/>
                    </w:p>
                    <w:p w14:paraId="1736FEB4" w14:textId="77777777" w:rsidR="00F13E2E" w:rsidRPr="008B0618" w:rsidRDefault="00F13E2E" w:rsidP="00887C8A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right="6" w:firstLine="426"/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</w:pPr>
                      <w:r w:rsidRPr="008B061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 xml:space="preserve">write </w:t>
                      </w:r>
                      <w:proofErr w:type="gramStart"/>
                      <w:r w:rsidR="008B0618"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res</w:t>
                      </w:r>
                      <w:r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;</w:t>
                      </w:r>
                      <w:proofErr w:type="gramEnd"/>
                    </w:p>
                    <w:p w14:paraId="33D60D51" w14:textId="77777777" w:rsidR="00AD1ACD" w:rsidRPr="008B0618" w:rsidRDefault="00AD1ACD" w:rsidP="00887C8A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right="6" w:firstLine="426"/>
                        <w:rPr>
                          <w:rFonts w:ascii="Courier New" w:hAnsi="Courier New" w:cs="Courier New"/>
                        </w:rPr>
                      </w:pPr>
                      <w:r w:rsidRPr="008B061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return</w:t>
                      </w:r>
                      <w:r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 xml:space="preserve"> </w:t>
                      </w:r>
                      <w:proofErr w:type="gramStart"/>
                      <w:r w:rsidR="008B0618"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res</w:t>
                      </w:r>
                      <w:r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;</w:t>
                      </w:r>
                      <w:proofErr w:type="gramEnd"/>
                    </w:p>
                    <w:p w14:paraId="35C9B2AB" w14:textId="71D9708D" w:rsidR="00F13E2E" w:rsidRDefault="008B0618" w:rsidP="00887C8A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right="4"/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</w:pPr>
                      <w:proofErr w:type="spellStart"/>
                      <w:proofErr w:type="gramStart"/>
                      <w:r w:rsidRPr="008B061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endmethod</w:t>
                      </w:r>
                      <w:proofErr w:type="spellEnd"/>
                      <w:r w:rsidR="00A44D97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;</w:t>
                      </w:r>
                      <w:proofErr w:type="gramEnd"/>
                    </w:p>
                    <w:p w14:paraId="15D82696" w14:textId="77777777" w:rsidR="00C75248" w:rsidRPr="00C75248" w:rsidRDefault="00C75248" w:rsidP="00887C8A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right="4"/>
                        <w:rPr>
                          <w:rFonts w:ascii="Courier New" w:hAnsi="Courier New" w:cs="Courier New"/>
                        </w:rPr>
                      </w:pPr>
                    </w:p>
                    <w:p w14:paraId="204D0184" w14:textId="72893DB1" w:rsidR="00C75248" w:rsidRPr="00C75248" w:rsidRDefault="00C75248" w:rsidP="0082579A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right="6"/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</w:pPr>
                      <w:r w:rsidRPr="00C7524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 xml:space="preserve">method </w:t>
                      </w:r>
                      <w:proofErr w:type="gramStart"/>
                      <w:r w:rsidR="0083412B" w:rsidRPr="00C7524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m</w:t>
                      </w:r>
                      <w:r w:rsidR="00F13E2E" w:rsidRPr="00C7524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ain(</w:t>
                      </w:r>
                      <w:proofErr w:type="gramEnd"/>
                      <w:r w:rsidR="00F13E2E" w:rsidRPr="00C7524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 xml:space="preserve">) </w:t>
                      </w:r>
                      <w:r w:rsidR="008B0618" w:rsidRPr="00C7524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 xml:space="preserve">vars </w:t>
                      </w:r>
                      <w:r w:rsidR="0082579A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a, b, x</w:t>
                      </w:r>
                    </w:p>
                    <w:p w14:paraId="453FE132" w14:textId="77777777" w:rsidR="00F13E2E" w:rsidRPr="00C75248" w:rsidRDefault="00F13E2E" w:rsidP="00887C8A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right="6"/>
                        <w:rPr>
                          <w:rFonts w:ascii="Courier New" w:hAnsi="Courier New" w:cs="Courier New"/>
                        </w:rPr>
                      </w:pPr>
                      <w:r w:rsidRPr="00C7524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begin</w:t>
                      </w:r>
                    </w:p>
                    <w:p w14:paraId="3EAF1681" w14:textId="77777777" w:rsidR="00C75248" w:rsidRPr="00C75248" w:rsidRDefault="00C75248" w:rsidP="00887C8A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right="6" w:firstLine="426"/>
                        <w:rPr>
                          <w:rFonts w:ascii="Courier New" w:eastAsia="MS Mincho" w:hAnsi="Courier New" w:cs="Courier New"/>
                          <w:sz w:val="30"/>
                          <w:szCs w:val="30"/>
                        </w:rPr>
                      </w:pPr>
                      <w:proofErr w:type="gramStart"/>
                      <w:r w:rsidRPr="00C7524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a :</w:t>
                      </w:r>
                      <w:proofErr w:type="gramEnd"/>
                      <w:r w:rsidRPr="00C7524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= 5; b := 2;</w:t>
                      </w:r>
                      <w:r w:rsidR="00F13E2E" w:rsidRPr="00C75248">
                        <w:rPr>
                          <w:rFonts w:ascii="MS Mincho" w:eastAsia="MS Mincho" w:hAnsi="MS Mincho" w:cs="MS Mincho"/>
                          <w:sz w:val="30"/>
                          <w:szCs w:val="30"/>
                        </w:rPr>
                        <w:t> </w:t>
                      </w:r>
                    </w:p>
                    <w:p w14:paraId="5DFF1672" w14:textId="77777777" w:rsidR="00C75248" w:rsidRPr="00C75248" w:rsidRDefault="00F13E2E" w:rsidP="00887C8A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right="6" w:firstLine="426"/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</w:pPr>
                      <w:proofErr w:type="gramStart"/>
                      <w:r w:rsidRPr="00C7524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x :</w:t>
                      </w:r>
                      <w:proofErr w:type="gramEnd"/>
                      <w:r w:rsidRPr="00C7524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 xml:space="preserve">= </w:t>
                      </w:r>
                      <w:r w:rsidR="00C75248" w:rsidRPr="00C7524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pow(</w:t>
                      </w:r>
                      <w:proofErr w:type="spellStart"/>
                      <w:r w:rsidR="00C75248" w:rsidRPr="00C7524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b,a</w:t>
                      </w:r>
                      <w:proofErr w:type="spellEnd"/>
                      <w:r w:rsidR="00C75248" w:rsidRPr="00C7524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);</w:t>
                      </w:r>
                    </w:p>
                    <w:p w14:paraId="1E0D0D7A" w14:textId="77777777" w:rsidR="00F13E2E" w:rsidRPr="00C75248" w:rsidRDefault="00F13E2E" w:rsidP="00887C8A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right="6" w:firstLine="426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C7524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 xml:space="preserve">if </w:t>
                      </w:r>
                      <w:r w:rsidR="00C75248" w:rsidRPr="00C7524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 xml:space="preserve"> eq</w:t>
                      </w:r>
                      <w:proofErr w:type="gramEnd"/>
                      <w:r w:rsidR="00C75248" w:rsidRPr="00C7524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(x,32</w:t>
                      </w:r>
                      <w:r w:rsidRPr="00C7524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 xml:space="preserve">) </w:t>
                      </w:r>
                      <w:r w:rsidRPr="00C7524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 xml:space="preserve">then write </w:t>
                      </w:r>
                      <w:r w:rsidRPr="00C7524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1;</w:t>
                      </w:r>
                      <w:r w:rsidR="00C75248" w:rsidRPr="00C7524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 xml:space="preserve"> </w:t>
                      </w:r>
                      <w:r w:rsidRPr="00C7524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 xml:space="preserve">else write </w:t>
                      </w:r>
                      <w:r w:rsidRPr="00C7524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 xml:space="preserve">0; </w:t>
                      </w:r>
                      <w:r w:rsidR="00C75248" w:rsidRPr="00C7524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end</w:t>
                      </w:r>
                      <w:r w:rsidRPr="00C7524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if</w:t>
                      </w:r>
                      <w:r w:rsidRPr="00C7524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 xml:space="preserve">; </w:t>
                      </w:r>
                    </w:p>
                    <w:p w14:paraId="75CAB0AC" w14:textId="3DBFC6A3" w:rsidR="00F13E2E" w:rsidRPr="00C75248" w:rsidRDefault="00F13E2E" w:rsidP="00887C8A">
                      <w:pPr>
                        <w:tabs>
                          <w:tab w:val="left" w:pos="7371"/>
                        </w:tabs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 w:rsidRPr="00C7524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end</w:t>
                      </w:r>
                      <w:r w:rsidR="00C75248" w:rsidRPr="00C7524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method</w:t>
                      </w:r>
                      <w:proofErr w:type="spellEnd"/>
                      <w:r w:rsidR="00A44D97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;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 w:cs="Times"/>
        </w:rPr>
        <w:t>The following example illustrates a valid FUNC program (more examples later in the document):</w:t>
      </w:r>
    </w:p>
    <w:p w14:paraId="05491B24" w14:textId="77777777" w:rsidR="00887C8A" w:rsidRPr="00887C8A" w:rsidRDefault="00887C8A" w:rsidP="00887C8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360" w:right="4"/>
        <w:rPr>
          <w:rFonts w:ascii="Times" w:hAnsi="Times" w:cs="Times"/>
        </w:rPr>
      </w:pPr>
    </w:p>
    <w:p w14:paraId="60A2D738" w14:textId="77777777" w:rsidR="00887C8A" w:rsidRDefault="00887C8A" w:rsidP="00887C8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360" w:right="4"/>
        <w:rPr>
          <w:rFonts w:ascii="Times" w:hAnsi="Times" w:cs="Times"/>
        </w:rPr>
      </w:pPr>
    </w:p>
    <w:p w14:paraId="62276073" w14:textId="77777777" w:rsidR="00887C8A" w:rsidRPr="00887C8A" w:rsidRDefault="00887C8A" w:rsidP="00887C8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360" w:right="4"/>
        <w:rPr>
          <w:rFonts w:ascii="Times" w:hAnsi="Times" w:cs="Times"/>
        </w:rPr>
      </w:pPr>
    </w:p>
    <w:p w14:paraId="1BAC0534" w14:textId="189C5B29" w:rsidR="003C2C11" w:rsidRPr="003C2C11" w:rsidRDefault="00551FB4" w:rsidP="005B05AA">
      <w:pPr>
        <w:pStyle w:val="Heading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PART</w:t>
      </w:r>
      <w:r w:rsidR="003C2C11" w:rsidRPr="003C2C11">
        <w:rPr>
          <w:b/>
          <w:bCs/>
          <w:sz w:val="32"/>
          <w:szCs w:val="32"/>
        </w:rPr>
        <w:t xml:space="preserve"> 1: Front End: 10 Marks</w:t>
      </w:r>
    </w:p>
    <w:p w14:paraId="3150652C" w14:textId="77777777" w:rsidR="003C2C11" w:rsidRDefault="003C2C11" w:rsidP="00887C8A">
      <w:pPr>
        <w:widowControl w:val="0"/>
        <w:autoSpaceDE w:val="0"/>
        <w:autoSpaceDN w:val="0"/>
        <w:adjustRightInd w:val="0"/>
        <w:spacing w:after="240" w:line="340" w:lineRule="atLeast"/>
        <w:ind w:right="4"/>
        <w:rPr>
          <w:rFonts w:ascii="Times" w:hAnsi="Times" w:cs="Times"/>
          <w:sz w:val="26"/>
          <w:szCs w:val="26"/>
        </w:rPr>
      </w:pPr>
    </w:p>
    <w:p w14:paraId="7446152F" w14:textId="6160514A" w:rsidR="00887C8A" w:rsidRDefault="00B95805" w:rsidP="00887C8A">
      <w:pPr>
        <w:widowControl w:val="0"/>
        <w:autoSpaceDE w:val="0"/>
        <w:autoSpaceDN w:val="0"/>
        <w:adjustRightInd w:val="0"/>
        <w:spacing w:after="240" w:line="340" w:lineRule="atLeast"/>
        <w:ind w:right="4"/>
        <w:rPr>
          <w:rFonts w:ascii="Times" w:hAnsi="Times" w:cs="Times"/>
        </w:rPr>
      </w:pPr>
      <w:r w:rsidRPr="00551FB4">
        <w:rPr>
          <w:rFonts w:ascii="Times" w:hAnsi="Times" w:cs="Times"/>
          <w:b/>
          <w:bCs/>
          <w:sz w:val="26"/>
          <w:szCs w:val="26"/>
        </w:rPr>
        <w:t xml:space="preserve">Your task </w:t>
      </w:r>
      <w:r w:rsidR="00551FB4" w:rsidRPr="00551FB4">
        <w:rPr>
          <w:rFonts w:ascii="Times" w:hAnsi="Times" w:cs="Times"/>
          <w:b/>
          <w:bCs/>
          <w:sz w:val="26"/>
          <w:szCs w:val="26"/>
        </w:rPr>
        <w:t xml:space="preserve">for Part </w:t>
      </w:r>
      <w:r w:rsidR="008B44C8">
        <w:rPr>
          <w:rFonts w:ascii="Times" w:hAnsi="Times" w:cs="Times"/>
          <w:b/>
          <w:bCs/>
          <w:sz w:val="26"/>
          <w:szCs w:val="26"/>
        </w:rPr>
        <w:t>I</w:t>
      </w:r>
      <w:r w:rsidR="00551FB4" w:rsidRPr="00551FB4">
        <w:rPr>
          <w:rFonts w:ascii="Times" w:hAnsi="Times" w:cs="Times"/>
          <w:b/>
          <w:bCs/>
          <w:sz w:val="26"/>
          <w:szCs w:val="26"/>
        </w:rPr>
        <w:t xml:space="preserve"> </w:t>
      </w:r>
      <w:r w:rsidRPr="00551FB4">
        <w:rPr>
          <w:rFonts w:ascii="Times" w:hAnsi="Times" w:cs="Times"/>
          <w:b/>
          <w:bCs/>
          <w:sz w:val="26"/>
          <w:szCs w:val="26"/>
        </w:rPr>
        <w:t>is to implement the front end</w:t>
      </w:r>
      <w:r w:rsidR="003C2C11" w:rsidRPr="00551FB4">
        <w:rPr>
          <w:rFonts w:ascii="Times" w:hAnsi="Times" w:cs="Times"/>
          <w:b/>
          <w:bCs/>
          <w:sz w:val="26"/>
          <w:szCs w:val="26"/>
        </w:rPr>
        <w:t xml:space="preserve"> of a compiler for FUNC</w:t>
      </w:r>
      <w:r>
        <w:rPr>
          <w:rFonts w:ascii="Times" w:hAnsi="Times" w:cs="Times"/>
          <w:sz w:val="26"/>
          <w:szCs w:val="26"/>
        </w:rPr>
        <w:t xml:space="preserve">. To complete this </w:t>
      </w:r>
      <w:proofErr w:type="gramStart"/>
      <w:r>
        <w:rPr>
          <w:rFonts w:ascii="Times" w:hAnsi="Times" w:cs="Times"/>
          <w:sz w:val="26"/>
          <w:szCs w:val="26"/>
        </w:rPr>
        <w:t>part</w:t>
      </w:r>
      <w:proofErr w:type="gramEnd"/>
      <w:r>
        <w:rPr>
          <w:rFonts w:ascii="Times" w:hAnsi="Times" w:cs="Times"/>
          <w:sz w:val="26"/>
          <w:szCs w:val="26"/>
        </w:rPr>
        <w:t xml:space="preserve"> you need to understand lexical analysis, syntax analysis and abstract syntax trees. </w:t>
      </w:r>
      <w:r w:rsidR="00887C8A">
        <w:rPr>
          <w:rFonts w:ascii="Times" w:hAnsi="Times" w:cs="Times"/>
          <w:sz w:val="26"/>
          <w:szCs w:val="26"/>
        </w:rPr>
        <w:t>Specifically, y</w:t>
      </w:r>
      <w:r>
        <w:rPr>
          <w:rFonts w:ascii="Times" w:hAnsi="Times" w:cs="Times"/>
          <w:sz w:val="26"/>
          <w:szCs w:val="26"/>
        </w:rPr>
        <w:t>our task</w:t>
      </w:r>
      <w:r w:rsidR="008B44C8">
        <w:rPr>
          <w:rFonts w:ascii="Times" w:hAnsi="Times" w:cs="Times"/>
          <w:sz w:val="26"/>
          <w:szCs w:val="26"/>
        </w:rPr>
        <w:t>s</w:t>
      </w:r>
      <w:r>
        <w:rPr>
          <w:rFonts w:ascii="Times" w:hAnsi="Times" w:cs="Times"/>
          <w:sz w:val="26"/>
          <w:szCs w:val="26"/>
        </w:rPr>
        <w:t xml:space="preserve"> </w:t>
      </w:r>
      <w:r w:rsidR="008B44C8">
        <w:rPr>
          <w:rFonts w:ascii="Times" w:hAnsi="Times" w:cs="Times"/>
          <w:sz w:val="26"/>
          <w:szCs w:val="26"/>
        </w:rPr>
        <w:t>are</w:t>
      </w:r>
      <w:r w:rsidR="00551FB4">
        <w:rPr>
          <w:rFonts w:ascii="Times" w:hAnsi="Times" w:cs="Times"/>
          <w:sz w:val="26"/>
          <w:szCs w:val="26"/>
        </w:rPr>
        <w:t>:</w:t>
      </w:r>
    </w:p>
    <w:p w14:paraId="2C7C2B13" w14:textId="77777777" w:rsidR="008B44C8" w:rsidRPr="008B44C8" w:rsidRDefault="008B44C8" w:rsidP="008B44C8">
      <w:pPr>
        <w:widowControl w:val="0"/>
        <w:autoSpaceDE w:val="0"/>
        <w:autoSpaceDN w:val="0"/>
        <w:adjustRightInd w:val="0"/>
        <w:spacing w:after="240" w:line="340" w:lineRule="atLeast"/>
        <w:ind w:right="4"/>
        <w:rPr>
          <w:rFonts w:ascii="Times" w:hAnsi="Times" w:cs="Times"/>
          <w:sz w:val="26"/>
          <w:szCs w:val="26"/>
        </w:rPr>
      </w:pPr>
      <w:r w:rsidRPr="008B44C8">
        <w:rPr>
          <w:rFonts w:ascii="Times" w:hAnsi="Times" w:cs="Times"/>
          <w:b/>
          <w:bCs/>
          <w:sz w:val="26"/>
          <w:szCs w:val="26"/>
        </w:rPr>
        <w:t xml:space="preserve">Task 1: </w:t>
      </w:r>
      <w:r w:rsidR="00551FB4" w:rsidRPr="008B44C8">
        <w:rPr>
          <w:rFonts w:ascii="Times" w:hAnsi="Times" w:cs="Times"/>
          <w:i/>
          <w:iCs/>
          <w:sz w:val="26"/>
          <w:szCs w:val="26"/>
        </w:rPr>
        <w:t xml:space="preserve">To produce </w:t>
      </w:r>
      <w:r w:rsidR="00B95805" w:rsidRPr="008B44C8">
        <w:rPr>
          <w:rFonts w:ascii="Times" w:hAnsi="Times" w:cs="Times"/>
          <w:i/>
          <w:iCs/>
          <w:sz w:val="26"/>
          <w:szCs w:val="26"/>
        </w:rPr>
        <w:t>A FLEX file</w:t>
      </w:r>
      <w:r w:rsidR="00B95805" w:rsidRPr="008B44C8">
        <w:rPr>
          <w:rFonts w:ascii="Times" w:hAnsi="Times" w:cs="Times"/>
          <w:sz w:val="26"/>
          <w:szCs w:val="26"/>
        </w:rPr>
        <w:t xml:space="preserve"> with a suitable token representation for the FUNC language (3 marks)</w:t>
      </w:r>
      <w:r w:rsidR="00551FB4" w:rsidRPr="008B44C8">
        <w:rPr>
          <w:rFonts w:ascii="Times" w:hAnsi="Times" w:cs="Times"/>
          <w:sz w:val="26"/>
          <w:szCs w:val="26"/>
        </w:rPr>
        <w:t xml:space="preserve"> and to generate a lexical </w:t>
      </w:r>
      <w:proofErr w:type="spellStart"/>
      <w:r w:rsidR="00551FB4" w:rsidRPr="008B44C8">
        <w:rPr>
          <w:rFonts w:ascii="Times" w:hAnsi="Times" w:cs="Times"/>
          <w:sz w:val="26"/>
          <w:szCs w:val="26"/>
        </w:rPr>
        <w:t>analyser</w:t>
      </w:r>
      <w:proofErr w:type="spellEnd"/>
      <w:r w:rsidR="00551FB4" w:rsidRPr="008B44C8">
        <w:rPr>
          <w:rFonts w:ascii="Times" w:hAnsi="Times" w:cs="Times"/>
          <w:sz w:val="26"/>
          <w:szCs w:val="26"/>
        </w:rPr>
        <w:t xml:space="preserve"> for FUNC</w:t>
      </w:r>
    </w:p>
    <w:p w14:paraId="1CF96372" w14:textId="64625C4F" w:rsidR="00887C8A" w:rsidRPr="008B44C8" w:rsidRDefault="008B44C8" w:rsidP="008B44C8">
      <w:pPr>
        <w:widowControl w:val="0"/>
        <w:autoSpaceDE w:val="0"/>
        <w:autoSpaceDN w:val="0"/>
        <w:adjustRightInd w:val="0"/>
        <w:spacing w:after="240" w:line="340" w:lineRule="atLeast"/>
        <w:ind w:right="4"/>
        <w:rPr>
          <w:rFonts w:ascii="Times" w:hAnsi="Times" w:cs="Times"/>
        </w:rPr>
      </w:pPr>
      <w:r w:rsidRPr="008B44C8">
        <w:rPr>
          <w:rFonts w:ascii="Times" w:hAnsi="Times" w:cs="Times"/>
          <w:b/>
          <w:bCs/>
          <w:sz w:val="26"/>
          <w:szCs w:val="26"/>
        </w:rPr>
        <w:t xml:space="preserve">Task 2: </w:t>
      </w:r>
      <w:r w:rsidR="00551FB4" w:rsidRPr="008B44C8">
        <w:rPr>
          <w:rFonts w:ascii="Times" w:hAnsi="Times" w:cs="Times"/>
          <w:i/>
          <w:iCs/>
          <w:sz w:val="26"/>
          <w:szCs w:val="26"/>
        </w:rPr>
        <w:t>To implement a</w:t>
      </w:r>
      <w:r w:rsidR="00B95805" w:rsidRPr="008B44C8">
        <w:rPr>
          <w:rFonts w:ascii="Times" w:hAnsi="Times" w:cs="Times"/>
          <w:i/>
          <w:iCs/>
          <w:sz w:val="26"/>
          <w:szCs w:val="26"/>
        </w:rPr>
        <w:t xml:space="preserve"> recursive descent parser</w:t>
      </w:r>
      <w:r w:rsidR="00B95805" w:rsidRPr="008B44C8">
        <w:rPr>
          <w:rFonts w:ascii="Times" w:hAnsi="Times" w:cs="Times"/>
          <w:sz w:val="26"/>
          <w:szCs w:val="26"/>
        </w:rPr>
        <w:t xml:space="preserve"> for the grammar given above (4 marks)</w:t>
      </w:r>
      <w:r w:rsidR="00551FB4" w:rsidRPr="008B44C8">
        <w:rPr>
          <w:rFonts w:ascii="Times" w:hAnsi="Times" w:cs="Times"/>
          <w:sz w:val="26"/>
          <w:szCs w:val="26"/>
        </w:rPr>
        <w:t>, using (1)</w:t>
      </w:r>
    </w:p>
    <w:p w14:paraId="2668BCD2" w14:textId="0DE26CCD" w:rsidR="003C2C11" w:rsidRPr="008B44C8" w:rsidRDefault="008B44C8" w:rsidP="008B44C8">
      <w:pPr>
        <w:widowControl w:val="0"/>
        <w:autoSpaceDE w:val="0"/>
        <w:autoSpaceDN w:val="0"/>
        <w:adjustRightInd w:val="0"/>
        <w:spacing w:after="240" w:line="300" w:lineRule="atLeast"/>
        <w:ind w:right="4"/>
        <w:rPr>
          <w:rFonts w:ascii="Times" w:hAnsi="Times" w:cs="Times"/>
        </w:rPr>
      </w:pPr>
      <w:r>
        <w:rPr>
          <w:rFonts w:ascii="Times" w:hAnsi="Times" w:cs="Times"/>
          <w:b/>
          <w:bCs/>
          <w:sz w:val="26"/>
          <w:szCs w:val="26"/>
        </w:rPr>
        <w:t xml:space="preserve">Task 3: </w:t>
      </w:r>
      <w:r w:rsidR="00551FB4" w:rsidRPr="008B44C8">
        <w:rPr>
          <w:rFonts w:ascii="Times" w:hAnsi="Times" w:cs="Times"/>
          <w:i/>
          <w:iCs/>
          <w:sz w:val="26"/>
          <w:szCs w:val="26"/>
        </w:rPr>
        <w:t>Produce a</w:t>
      </w:r>
      <w:r w:rsidR="00B95805" w:rsidRPr="008B44C8">
        <w:rPr>
          <w:rFonts w:ascii="Times" w:hAnsi="Times" w:cs="Times"/>
          <w:i/>
          <w:iCs/>
          <w:sz w:val="26"/>
          <w:szCs w:val="26"/>
        </w:rPr>
        <w:t xml:space="preserve">n AST </w:t>
      </w:r>
      <w:r w:rsidRPr="008B44C8">
        <w:rPr>
          <w:rFonts w:ascii="Times" w:hAnsi="Times" w:cs="Times"/>
          <w:i/>
          <w:iCs/>
          <w:sz w:val="26"/>
          <w:szCs w:val="26"/>
        </w:rPr>
        <w:t>parser</w:t>
      </w:r>
      <w:r>
        <w:rPr>
          <w:rFonts w:ascii="Times" w:hAnsi="Times" w:cs="Times"/>
          <w:sz w:val="26"/>
          <w:szCs w:val="26"/>
        </w:rPr>
        <w:t xml:space="preserve"> </w:t>
      </w:r>
      <w:r w:rsidR="00B95805" w:rsidRPr="008B44C8">
        <w:rPr>
          <w:rFonts w:ascii="Times" w:hAnsi="Times" w:cs="Times"/>
          <w:sz w:val="26"/>
          <w:szCs w:val="26"/>
        </w:rPr>
        <w:t>with a suitable representation of the nodes generated by the parser (3 marks)</w:t>
      </w:r>
      <w:r w:rsidR="003C2C11" w:rsidRPr="008B44C8">
        <w:rPr>
          <w:rFonts w:ascii="Times" w:hAnsi="Times" w:cs="Times"/>
          <w:sz w:val="26"/>
          <w:szCs w:val="26"/>
        </w:rPr>
        <w:t xml:space="preserve">. </w:t>
      </w:r>
    </w:p>
    <w:p w14:paraId="39E64940" w14:textId="2F43DF6A" w:rsidR="00F02197" w:rsidRPr="00F02197" w:rsidRDefault="00F02197" w:rsidP="00F02197">
      <w:pPr>
        <w:widowControl w:val="0"/>
        <w:autoSpaceDE w:val="0"/>
        <w:autoSpaceDN w:val="0"/>
        <w:adjustRightInd w:val="0"/>
        <w:spacing w:after="240" w:line="300" w:lineRule="atLeast"/>
        <w:ind w:right="4"/>
        <w:rPr>
          <w:rFonts w:ascii="Times" w:hAnsi="Times" w:cs="Times"/>
          <w:b/>
          <w:bCs/>
        </w:rPr>
      </w:pPr>
      <w:r w:rsidRPr="00F02197">
        <w:rPr>
          <w:rFonts w:ascii="Times" w:hAnsi="Times" w:cs="Times"/>
          <w:b/>
          <w:bCs/>
        </w:rPr>
        <w:t xml:space="preserve">You can do </w:t>
      </w:r>
      <w:r w:rsidR="008B44C8">
        <w:rPr>
          <w:rFonts w:ascii="Times" w:hAnsi="Times" w:cs="Times"/>
          <w:b/>
          <w:bCs/>
        </w:rPr>
        <w:t xml:space="preserve">Tasks </w:t>
      </w:r>
      <w:r w:rsidRPr="00F02197">
        <w:rPr>
          <w:rFonts w:ascii="Times" w:hAnsi="Times" w:cs="Times"/>
          <w:b/>
          <w:bCs/>
        </w:rPr>
        <w:t>1</w:t>
      </w:r>
      <w:r>
        <w:rPr>
          <w:rFonts w:ascii="Times" w:hAnsi="Times" w:cs="Times"/>
          <w:b/>
          <w:bCs/>
        </w:rPr>
        <w:t xml:space="preserve">, 2 and 3 either in C, </w:t>
      </w:r>
      <w:r w:rsidR="00927989">
        <w:rPr>
          <w:rFonts w:ascii="Times" w:hAnsi="Times" w:cs="Times"/>
          <w:b/>
          <w:bCs/>
        </w:rPr>
        <w:t xml:space="preserve">or </w:t>
      </w:r>
      <w:r>
        <w:rPr>
          <w:rFonts w:ascii="Times" w:hAnsi="Times" w:cs="Times"/>
          <w:b/>
          <w:bCs/>
        </w:rPr>
        <w:t xml:space="preserve">in </w:t>
      </w:r>
      <w:r w:rsidRPr="00F02197">
        <w:rPr>
          <w:rFonts w:ascii="Times" w:hAnsi="Times" w:cs="Times"/>
          <w:b/>
          <w:bCs/>
        </w:rPr>
        <w:t>Java</w:t>
      </w:r>
      <w:r w:rsidR="00927989">
        <w:rPr>
          <w:rFonts w:ascii="Times" w:hAnsi="Times" w:cs="Times"/>
          <w:b/>
          <w:bCs/>
        </w:rPr>
        <w:t xml:space="preserve"> – but we strongly recommend that you do it in C.</w:t>
      </w:r>
      <w:r w:rsidR="006C0A6D">
        <w:rPr>
          <w:rFonts w:ascii="Times" w:hAnsi="Times" w:cs="Times"/>
          <w:b/>
          <w:bCs/>
        </w:rPr>
        <w:t xml:space="preserve"> </w:t>
      </w:r>
    </w:p>
    <w:p w14:paraId="2E3A3DD2" w14:textId="254D8A0A" w:rsidR="0072628A" w:rsidRDefault="0072628A" w:rsidP="0072628A">
      <w:pPr>
        <w:pStyle w:val="Heading1"/>
        <w:rPr>
          <w:b/>
          <w:bCs/>
        </w:rPr>
      </w:pPr>
      <w:r w:rsidRPr="0072628A">
        <w:rPr>
          <w:b/>
          <w:bCs/>
        </w:rPr>
        <w:t>What</w:t>
      </w:r>
      <w:r w:rsidR="004413D1">
        <w:rPr>
          <w:b/>
          <w:bCs/>
        </w:rPr>
        <w:t>/How</w:t>
      </w:r>
      <w:r w:rsidRPr="0072628A">
        <w:rPr>
          <w:b/>
          <w:bCs/>
        </w:rPr>
        <w:t xml:space="preserve"> to submit</w:t>
      </w:r>
    </w:p>
    <w:p w14:paraId="2AB55509" w14:textId="43B53D6F" w:rsidR="003613F6" w:rsidRPr="003613F6" w:rsidRDefault="003613F6" w:rsidP="003613F6">
      <w:r>
        <w:t xml:space="preserve">Please </w:t>
      </w:r>
      <w:r w:rsidRPr="003613F6">
        <w:rPr>
          <w:b/>
          <w:bCs/>
        </w:rPr>
        <w:t>submit a .zip file with your code on Vision</w:t>
      </w:r>
      <w:r>
        <w:rPr>
          <w:b/>
          <w:bCs/>
        </w:rPr>
        <w:t>.</w:t>
      </w:r>
      <w:r>
        <w:t xml:space="preserve"> </w:t>
      </w:r>
      <w:r w:rsidR="0052034D">
        <w:t xml:space="preserve">For the sake of uniformity, </w:t>
      </w:r>
      <w:r w:rsidR="00160391">
        <w:t xml:space="preserve">and if you are hopefully submitting C code, </w:t>
      </w:r>
      <w:r w:rsidR="0052034D">
        <w:t>y</w:t>
      </w:r>
      <w:r>
        <w:t xml:space="preserve">our code </w:t>
      </w:r>
      <w:r>
        <w:rPr>
          <w:b/>
          <w:bCs/>
        </w:rPr>
        <w:t xml:space="preserve">MUST </w:t>
      </w:r>
      <w:r w:rsidR="00F5447C">
        <w:t>use/</w:t>
      </w:r>
      <w:r>
        <w:t>extend the starter code</w:t>
      </w:r>
      <w:r w:rsidR="0052034D">
        <w:t>/templates</w:t>
      </w:r>
      <w:r>
        <w:t xml:space="preserve"> provide</w:t>
      </w:r>
      <w:r w:rsidR="0052034D">
        <w:t>d:</w:t>
      </w:r>
    </w:p>
    <w:p w14:paraId="5BA7A1F7" w14:textId="77777777" w:rsidR="003613F6" w:rsidRPr="003613F6" w:rsidRDefault="003613F6" w:rsidP="003613F6"/>
    <w:p w14:paraId="768CD475" w14:textId="70583525" w:rsidR="0072628A" w:rsidRPr="006D3D93" w:rsidRDefault="004413D1" w:rsidP="004413D1">
      <w:pPr>
        <w:pStyle w:val="ListParagraph"/>
        <w:numPr>
          <w:ilvl w:val="0"/>
          <w:numId w:val="11"/>
        </w:numPr>
      </w:pPr>
      <w:r>
        <w:t xml:space="preserve">Download </w:t>
      </w:r>
      <w:r w:rsidRPr="004413D1">
        <w:rPr>
          <w:b/>
          <w:bCs/>
        </w:rPr>
        <w:t>the</w:t>
      </w:r>
      <w:r>
        <w:t xml:space="preserve"> </w:t>
      </w:r>
      <w:r>
        <w:rPr>
          <w:b/>
          <w:bCs/>
        </w:rPr>
        <w:t xml:space="preserve">starter code </w:t>
      </w:r>
      <w:r>
        <w:t>from Vision</w:t>
      </w:r>
      <w:r w:rsidR="001650E5">
        <w:t xml:space="preserve"> -&gt; F29LP -&gt; </w:t>
      </w:r>
      <w:r w:rsidR="00774E6F">
        <w:t>Coursework -&gt; CW2 Part I</w:t>
      </w:r>
      <w:r w:rsidR="00880177">
        <w:t xml:space="preserve"> (Compiler Front-end)</w:t>
      </w:r>
      <w:r w:rsidR="00F5447C">
        <w:t xml:space="preserve">: </w:t>
      </w:r>
      <w:r w:rsidR="00F5447C" w:rsidRPr="00936EEF">
        <w:rPr>
          <w:rFonts w:ascii="Courier New" w:hAnsi="Courier New" w:cs="Courier New"/>
        </w:rPr>
        <w:t>CW</w:t>
      </w:r>
      <w:r w:rsidR="00936EEF" w:rsidRPr="00936EEF">
        <w:rPr>
          <w:rFonts w:ascii="Courier New" w:hAnsi="Courier New" w:cs="Courier New"/>
        </w:rPr>
        <w:t>2</w:t>
      </w:r>
      <w:r w:rsidR="00702280">
        <w:rPr>
          <w:rFonts w:ascii="Courier New" w:hAnsi="Courier New" w:cs="Courier New"/>
        </w:rPr>
        <w:t>.1</w:t>
      </w:r>
      <w:r w:rsidR="00936EEF" w:rsidRPr="00936EEF">
        <w:rPr>
          <w:rFonts w:ascii="Courier New" w:hAnsi="Courier New" w:cs="Courier New"/>
        </w:rPr>
        <w:t>-</w:t>
      </w:r>
      <w:r w:rsidR="00702280">
        <w:rPr>
          <w:rFonts w:ascii="Courier New" w:hAnsi="Courier New" w:cs="Courier New"/>
        </w:rPr>
        <w:t>S</w:t>
      </w:r>
      <w:r w:rsidR="00936EEF" w:rsidRPr="00936EEF">
        <w:rPr>
          <w:rFonts w:ascii="Courier New" w:hAnsi="Courier New" w:cs="Courier New"/>
        </w:rPr>
        <w:t>tarter</w:t>
      </w:r>
      <w:r w:rsidR="00702280">
        <w:rPr>
          <w:rFonts w:ascii="Courier New" w:hAnsi="Courier New" w:cs="Courier New"/>
        </w:rPr>
        <w:t>-code</w:t>
      </w:r>
      <w:r w:rsidR="00936EEF" w:rsidRPr="00936EEF">
        <w:rPr>
          <w:rFonts w:ascii="Courier New" w:hAnsi="Courier New" w:cs="Courier New"/>
        </w:rPr>
        <w:t>.zip</w:t>
      </w:r>
    </w:p>
    <w:p w14:paraId="603807E5" w14:textId="429EF705" w:rsidR="006D3D93" w:rsidRDefault="006D3D93" w:rsidP="004413D1">
      <w:pPr>
        <w:pStyle w:val="ListParagraph"/>
        <w:numPr>
          <w:ilvl w:val="0"/>
          <w:numId w:val="11"/>
        </w:numPr>
      </w:pPr>
      <w:r>
        <w:t xml:space="preserve">There is a </w:t>
      </w:r>
      <w:r w:rsidRPr="006D3D93">
        <w:rPr>
          <w:rFonts w:ascii="Courier New" w:hAnsi="Courier New" w:cs="Courier New"/>
          <w:b/>
          <w:bCs/>
        </w:rPr>
        <w:t>README.txt</w:t>
      </w:r>
      <w:r>
        <w:t xml:space="preserve"> file which you should read. It contains a description of each of the files in the package &amp; explains the steps to </w:t>
      </w:r>
      <w:r>
        <w:rPr>
          <w:i/>
          <w:iCs/>
        </w:rPr>
        <w:t>compile &amp; test your code.</w:t>
      </w:r>
    </w:p>
    <w:p w14:paraId="5733761D" w14:textId="2280FB11" w:rsidR="00880177" w:rsidRPr="00B7147C" w:rsidRDefault="00A75E27" w:rsidP="00A75E27">
      <w:pPr>
        <w:pStyle w:val="ListParagraph"/>
        <w:numPr>
          <w:ilvl w:val="0"/>
          <w:numId w:val="11"/>
        </w:numPr>
      </w:pPr>
      <w:r>
        <w:t xml:space="preserve">To generate the lexical </w:t>
      </w:r>
      <w:proofErr w:type="spellStart"/>
      <w:r>
        <w:t>analyser</w:t>
      </w:r>
      <w:proofErr w:type="spellEnd"/>
      <w:r>
        <w:t xml:space="preserve"> (1 above)</w:t>
      </w:r>
      <w:r w:rsidR="005567ED">
        <w:t>,</w:t>
      </w:r>
      <w:r w:rsidR="00514920">
        <w:t xml:space="preserve"> you’ll need to complete the</w:t>
      </w:r>
      <w:r>
        <w:t xml:space="preserve"> very partially specified</w:t>
      </w:r>
      <w:r w:rsidR="00514920">
        <w:t xml:space="preserve"> </w:t>
      </w:r>
      <w:proofErr w:type="spellStart"/>
      <w:r w:rsidR="00B7147C">
        <w:rPr>
          <w:rFonts w:ascii="Courier New" w:hAnsi="Courier New" w:cs="Courier New"/>
        </w:rPr>
        <w:t>func.flex</w:t>
      </w:r>
      <w:proofErr w:type="spellEnd"/>
      <w:r w:rsidR="007D44E3">
        <w:rPr>
          <w:rFonts w:ascii="Courier New" w:hAnsi="Courier New" w:cs="Courier New"/>
        </w:rPr>
        <w:t xml:space="preserve"> </w:t>
      </w:r>
      <w:r w:rsidR="00B7147C">
        <w:rPr>
          <w:rFonts w:cstheme="minorHAnsi"/>
        </w:rPr>
        <w:t>file</w:t>
      </w:r>
      <w:r w:rsidR="005567ED">
        <w:rPr>
          <w:rFonts w:cstheme="minorHAnsi"/>
        </w:rPr>
        <w:t xml:space="preserve"> and use this to generate</w:t>
      </w:r>
      <w:r>
        <w:rPr>
          <w:rFonts w:cstheme="minorHAnsi"/>
        </w:rPr>
        <w:t xml:space="preserve"> the</w:t>
      </w:r>
      <w:r w:rsidR="005567ED">
        <w:rPr>
          <w:rFonts w:cstheme="minorHAnsi"/>
        </w:rPr>
        <w:t xml:space="preserve"> lexical </w:t>
      </w:r>
      <w:proofErr w:type="spellStart"/>
      <w:r w:rsidR="005567ED">
        <w:rPr>
          <w:rFonts w:cstheme="minorHAnsi"/>
        </w:rPr>
        <w:t>analyser</w:t>
      </w:r>
      <w:proofErr w:type="spellEnd"/>
      <w:r>
        <w:rPr>
          <w:rFonts w:cstheme="minorHAnsi"/>
        </w:rPr>
        <w:t>.</w:t>
      </w:r>
    </w:p>
    <w:p w14:paraId="144DAB1B" w14:textId="2C646ADF" w:rsidR="00B7147C" w:rsidRPr="005567ED" w:rsidRDefault="00B7147C" w:rsidP="004413D1">
      <w:pPr>
        <w:pStyle w:val="ListParagraph"/>
        <w:numPr>
          <w:ilvl w:val="0"/>
          <w:numId w:val="11"/>
        </w:numPr>
      </w:pPr>
      <w:r>
        <w:rPr>
          <w:rFonts w:cstheme="minorHAnsi"/>
        </w:rPr>
        <w:t xml:space="preserve">For </w:t>
      </w:r>
      <w:r w:rsidR="00DD3E1F">
        <w:rPr>
          <w:rFonts w:cstheme="minorHAnsi"/>
        </w:rPr>
        <w:t>the recursive decent parser without AST construction (</w:t>
      </w:r>
      <w:r>
        <w:rPr>
          <w:rFonts w:cstheme="minorHAnsi"/>
        </w:rPr>
        <w:t>2</w:t>
      </w:r>
      <w:r w:rsidR="00DD3E1F">
        <w:rPr>
          <w:rFonts w:cstheme="minorHAnsi"/>
        </w:rPr>
        <w:t xml:space="preserve"> above),</w:t>
      </w:r>
      <w:r>
        <w:rPr>
          <w:rFonts w:cstheme="minorHAnsi"/>
        </w:rPr>
        <w:t xml:space="preserve"> complete the </w:t>
      </w:r>
      <w:proofErr w:type="spellStart"/>
      <w:r w:rsidR="00991798">
        <w:rPr>
          <w:rFonts w:ascii="Courier New" w:hAnsi="Courier New" w:cs="Courier New"/>
        </w:rPr>
        <w:t>parser.c</w:t>
      </w:r>
      <w:proofErr w:type="spellEnd"/>
      <w:r w:rsidR="00991798">
        <w:rPr>
          <w:rFonts w:ascii="Courier New" w:hAnsi="Courier New" w:cs="Courier New"/>
        </w:rPr>
        <w:t xml:space="preserve"> </w:t>
      </w:r>
      <w:r w:rsidR="005567ED">
        <w:rPr>
          <w:rFonts w:cstheme="minorHAnsi"/>
        </w:rPr>
        <w:t>file</w:t>
      </w:r>
      <w:r w:rsidR="00AD06EF">
        <w:rPr>
          <w:rFonts w:cstheme="minorHAnsi"/>
        </w:rPr>
        <w:t xml:space="preserve"> – there is already some helper functions defined for you.</w:t>
      </w:r>
    </w:p>
    <w:p w14:paraId="262BFCD8" w14:textId="77777777" w:rsidR="00C402C2" w:rsidRPr="00C402C2" w:rsidRDefault="005567ED" w:rsidP="00C402C2">
      <w:pPr>
        <w:pStyle w:val="ListParagraph"/>
        <w:numPr>
          <w:ilvl w:val="0"/>
          <w:numId w:val="11"/>
        </w:numPr>
      </w:pPr>
      <w:r>
        <w:rPr>
          <w:rFonts w:cstheme="minorHAnsi"/>
        </w:rPr>
        <w:t xml:space="preserve">For (3) </w:t>
      </w:r>
      <w:r w:rsidR="00AD06EF">
        <w:rPr>
          <w:rFonts w:cstheme="minorHAnsi"/>
        </w:rPr>
        <w:t xml:space="preserve">complete the </w:t>
      </w:r>
      <w:proofErr w:type="spellStart"/>
      <w:r w:rsidR="00AD06EF" w:rsidRPr="00AD06EF">
        <w:rPr>
          <w:rFonts w:ascii="Courier New" w:hAnsi="Courier New" w:cs="Courier New"/>
        </w:rPr>
        <w:t>ast-parser.c</w:t>
      </w:r>
      <w:proofErr w:type="spellEnd"/>
      <w:r w:rsidR="00AD06EF">
        <w:rPr>
          <w:rFonts w:cstheme="minorHAnsi"/>
        </w:rPr>
        <w:t xml:space="preserve"> file – there is already some helper functions defined for you</w:t>
      </w:r>
    </w:p>
    <w:p w14:paraId="47D83845" w14:textId="6A441AE4" w:rsidR="00C402C2" w:rsidRPr="00C402C2" w:rsidRDefault="00AD06EF" w:rsidP="00C402C2">
      <w:pPr>
        <w:pStyle w:val="ListParagraph"/>
        <w:numPr>
          <w:ilvl w:val="1"/>
          <w:numId w:val="11"/>
        </w:numPr>
      </w:pPr>
      <w:r w:rsidRPr="00C402C2">
        <w:rPr>
          <w:rFonts w:cstheme="minorHAnsi"/>
        </w:rPr>
        <w:t xml:space="preserve">Note that </w:t>
      </w:r>
      <w:r w:rsidR="009B6A25" w:rsidRPr="00C402C2">
        <w:rPr>
          <w:rFonts w:cstheme="minorHAnsi"/>
          <w:b/>
          <w:bCs/>
        </w:rPr>
        <w:t xml:space="preserve">the code includes an implementation of a multiple branching tree data structure in C. </w:t>
      </w:r>
      <w:r w:rsidR="00F37A1D" w:rsidRPr="00C402C2">
        <w:rPr>
          <w:rFonts w:cstheme="minorHAnsi"/>
        </w:rPr>
        <w:t xml:space="preserve">This is in the </w:t>
      </w:r>
      <w:proofErr w:type="spellStart"/>
      <w:r w:rsidR="00F37A1D" w:rsidRPr="00C402C2">
        <w:rPr>
          <w:rFonts w:ascii="Courier New" w:hAnsi="Courier New" w:cs="Courier New"/>
        </w:rPr>
        <w:t>tree.h</w:t>
      </w:r>
      <w:proofErr w:type="spellEnd"/>
      <w:r w:rsidR="00F37A1D" w:rsidRPr="00C402C2">
        <w:rPr>
          <w:rFonts w:cstheme="minorHAnsi"/>
        </w:rPr>
        <w:t xml:space="preserve"> header file which </w:t>
      </w:r>
      <w:r w:rsidR="00605AC0">
        <w:rPr>
          <w:rFonts w:cstheme="minorHAnsi"/>
        </w:rPr>
        <w:t>is implemented in</w:t>
      </w:r>
      <w:r w:rsidR="00F37A1D" w:rsidRPr="00C402C2">
        <w:rPr>
          <w:rFonts w:cstheme="minorHAnsi"/>
        </w:rPr>
        <w:t xml:space="preserve"> the </w:t>
      </w:r>
      <w:proofErr w:type="spellStart"/>
      <w:r w:rsidR="00F37A1D" w:rsidRPr="00C402C2">
        <w:rPr>
          <w:rFonts w:ascii="Courier New" w:hAnsi="Courier New" w:cs="Courier New"/>
        </w:rPr>
        <w:t>tree.c</w:t>
      </w:r>
      <w:proofErr w:type="spellEnd"/>
      <w:r w:rsidR="00F37A1D" w:rsidRPr="00C402C2">
        <w:rPr>
          <w:rFonts w:cstheme="minorHAnsi"/>
        </w:rPr>
        <w:t xml:space="preserve"> file.</w:t>
      </w:r>
      <w:r w:rsidR="00C740E4" w:rsidRPr="00C402C2">
        <w:rPr>
          <w:rFonts w:cstheme="minorHAnsi"/>
        </w:rPr>
        <w:t xml:space="preserve"> You can use the tree manipulation functions included</w:t>
      </w:r>
      <w:r w:rsidR="0086615C">
        <w:rPr>
          <w:rFonts w:cstheme="minorHAnsi"/>
        </w:rPr>
        <w:t xml:space="preserve"> (they each have a small comment explaining what they </w:t>
      </w:r>
      <w:proofErr w:type="gramStart"/>
      <w:r w:rsidR="0086615C">
        <w:rPr>
          <w:rFonts w:cstheme="minorHAnsi"/>
        </w:rPr>
        <w:t>do, and</w:t>
      </w:r>
      <w:proofErr w:type="gramEnd"/>
      <w:r w:rsidR="0086615C">
        <w:rPr>
          <w:rFonts w:cstheme="minorHAnsi"/>
        </w:rPr>
        <w:t xml:space="preserve"> are otherwise self-explanatory)</w:t>
      </w:r>
      <w:r w:rsidR="00C740E4" w:rsidRPr="00C402C2">
        <w:rPr>
          <w:rFonts w:cstheme="minorHAnsi"/>
        </w:rPr>
        <w:t xml:space="preserve">. You are also </w:t>
      </w:r>
      <w:proofErr w:type="gramStart"/>
      <w:r w:rsidR="00C740E4" w:rsidRPr="00C402C2">
        <w:rPr>
          <w:rFonts w:cstheme="minorHAnsi"/>
        </w:rPr>
        <w:t>welcome</w:t>
      </w:r>
      <w:proofErr w:type="gramEnd"/>
      <w:r w:rsidR="00C740E4" w:rsidRPr="00C402C2">
        <w:rPr>
          <w:rFonts w:cstheme="minorHAnsi"/>
        </w:rPr>
        <w:t xml:space="preserve"> to </w:t>
      </w:r>
      <w:r w:rsidR="00DD3E1F" w:rsidRPr="00C402C2">
        <w:rPr>
          <w:rFonts w:cstheme="minorHAnsi"/>
        </w:rPr>
        <w:t>use your own tree implementation.</w:t>
      </w:r>
    </w:p>
    <w:p w14:paraId="348936B9" w14:textId="77777777" w:rsidR="00632353" w:rsidRDefault="00632353" w:rsidP="00632353">
      <w:pPr>
        <w:rPr>
          <w:rFonts w:cstheme="minorHAnsi"/>
          <w:b/>
          <w:bCs/>
        </w:rPr>
      </w:pPr>
    </w:p>
    <w:p w14:paraId="23687F08" w14:textId="13202D20" w:rsidR="00C402C2" w:rsidRPr="00F90A65" w:rsidRDefault="00C402C2" w:rsidP="00632353">
      <w:r w:rsidRPr="00632353">
        <w:rPr>
          <w:rFonts w:cstheme="minorHAnsi"/>
          <w:b/>
          <w:bCs/>
        </w:rPr>
        <w:t>Note</w:t>
      </w:r>
      <w:r w:rsidR="00632353">
        <w:rPr>
          <w:rFonts w:cstheme="minorHAnsi"/>
          <w:b/>
          <w:bCs/>
        </w:rPr>
        <w:t xml:space="preserve"> 1</w:t>
      </w:r>
      <w:r w:rsidRPr="00632353">
        <w:rPr>
          <w:rFonts w:cstheme="minorHAnsi"/>
          <w:b/>
          <w:bCs/>
        </w:rPr>
        <w:t xml:space="preserve">: </w:t>
      </w:r>
      <w:r w:rsidR="00A23165" w:rsidRPr="00632353">
        <w:rPr>
          <w:rFonts w:cstheme="minorHAnsi"/>
        </w:rPr>
        <w:t>Even though t</w:t>
      </w:r>
      <w:r w:rsidR="003C3951" w:rsidRPr="00632353">
        <w:rPr>
          <w:rFonts w:cstheme="minorHAnsi"/>
        </w:rPr>
        <w:t>he AST parser</w:t>
      </w:r>
      <w:r w:rsidR="00274558" w:rsidRPr="00632353">
        <w:rPr>
          <w:rFonts w:cstheme="minorHAnsi"/>
        </w:rPr>
        <w:t xml:space="preserve"> (3 above)</w:t>
      </w:r>
      <w:r w:rsidR="003C3951" w:rsidRPr="00632353">
        <w:rPr>
          <w:rFonts w:cstheme="minorHAnsi"/>
        </w:rPr>
        <w:t xml:space="preserve"> </w:t>
      </w:r>
      <w:r w:rsidR="00274558" w:rsidRPr="00632353">
        <w:rPr>
          <w:rFonts w:cstheme="minorHAnsi"/>
        </w:rPr>
        <w:t>is essentially an extension of the recursive decent parser (</w:t>
      </w:r>
      <w:r w:rsidR="008B44C8">
        <w:rPr>
          <w:rFonts w:cstheme="minorHAnsi"/>
        </w:rPr>
        <w:t xml:space="preserve">Task </w:t>
      </w:r>
      <w:r w:rsidR="003E044E" w:rsidRPr="00632353">
        <w:rPr>
          <w:rFonts w:cstheme="minorHAnsi"/>
        </w:rPr>
        <w:t>2</w:t>
      </w:r>
      <w:r w:rsidR="00274558" w:rsidRPr="00632353">
        <w:rPr>
          <w:rFonts w:cstheme="minorHAnsi"/>
        </w:rPr>
        <w:t>)</w:t>
      </w:r>
      <w:r w:rsidR="00A23165" w:rsidRPr="00632353">
        <w:rPr>
          <w:rFonts w:cstheme="minorHAnsi"/>
        </w:rPr>
        <w:t xml:space="preserve">, </w:t>
      </w:r>
      <w:r w:rsidR="00036755" w:rsidRPr="00632353">
        <w:rPr>
          <w:rFonts w:cstheme="minorHAnsi"/>
        </w:rPr>
        <w:t xml:space="preserve">please submit </w:t>
      </w:r>
      <w:r w:rsidR="00A23165" w:rsidRPr="00632353">
        <w:rPr>
          <w:rFonts w:cstheme="minorHAnsi"/>
        </w:rPr>
        <w:t xml:space="preserve">your solutions separately in the </w:t>
      </w:r>
      <w:proofErr w:type="spellStart"/>
      <w:r w:rsidR="00F51B62" w:rsidRPr="00632353">
        <w:rPr>
          <w:rFonts w:ascii="Courier New" w:hAnsi="Courier New" w:cs="Courier New"/>
        </w:rPr>
        <w:t>parser.c</w:t>
      </w:r>
      <w:proofErr w:type="spellEnd"/>
      <w:r w:rsidR="00F51B62" w:rsidRPr="00632353">
        <w:rPr>
          <w:rFonts w:cstheme="minorHAnsi"/>
        </w:rPr>
        <w:t xml:space="preserve"> and </w:t>
      </w:r>
      <w:proofErr w:type="spellStart"/>
      <w:r w:rsidR="00F51B62" w:rsidRPr="00632353">
        <w:rPr>
          <w:rFonts w:ascii="Courier New" w:hAnsi="Courier New" w:cs="Courier New"/>
        </w:rPr>
        <w:t>ast-parser.c</w:t>
      </w:r>
      <w:proofErr w:type="spellEnd"/>
      <w:r w:rsidR="00F51B62" w:rsidRPr="00632353">
        <w:rPr>
          <w:rFonts w:cstheme="minorHAnsi"/>
        </w:rPr>
        <w:t xml:space="preserve"> files respectively</w:t>
      </w:r>
      <w:r w:rsidR="0048450D" w:rsidRPr="00632353">
        <w:rPr>
          <w:rFonts w:cstheme="minorHAnsi"/>
        </w:rPr>
        <w:t xml:space="preserve"> for </w:t>
      </w:r>
      <w:r w:rsidR="008B44C8">
        <w:rPr>
          <w:rFonts w:cstheme="minorHAnsi"/>
        </w:rPr>
        <w:t xml:space="preserve">Tasks </w:t>
      </w:r>
      <w:r w:rsidR="0048450D" w:rsidRPr="00632353">
        <w:rPr>
          <w:rFonts w:cstheme="minorHAnsi"/>
        </w:rPr>
        <w:t>2 &amp;</w:t>
      </w:r>
      <w:r w:rsidR="008B44C8">
        <w:rPr>
          <w:rFonts w:cstheme="minorHAnsi"/>
        </w:rPr>
        <w:t xml:space="preserve"> 3</w:t>
      </w:r>
      <w:r w:rsidR="0048450D" w:rsidRPr="00632353">
        <w:rPr>
          <w:rFonts w:cstheme="minorHAnsi"/>
        </w:rPr>
        <w:t>.</w:t>
      </w:r>
    </w:p>
    <w:p w14:paraId="4AC1DC87" w14:textId="65FC825A" w:rsidR="00F90A65" w:rsidRPr="008B44C8" w:rsidRDefault="00F90A65" w:rsidP="00632353">
      <w:r w:rsidRPr="00632353">
        <w:rPr>
          <w:rFonts w:cstheme="minorHAnsi"/>
          <w:b/>
          <w:bCs/>
        </w:rPr>
        <w:t>Note</w:t>
      </w:r>
      <w:r w:rsidR="00632353">
        <w:rPr>
          <w:rFonts w:cstheme="minorHAnsi"/>
          <w:b/>
          <w:bCs/>
        </w:rPr>
        <w:t xml:space="preserve"> 2</w:t>
      </w:r>
      <w:r w:rsidRPr="00632353">
        <w:rPr>
          <w:rFonts w:cstheme="minorHAnsi"/>
          <w:b/>
          <w:bCs/>
        </w:rPr>
        <w:t>:</w:t>
      </w:r>
      <w:r>
        <w:t xml:space="preserve"> </w:t>
      </w:r>
      <w:r w:rsidRPr="008B44C8">
        <w:t xml:space="preserve">No need to submit </w:t>
      </w:r>
      <w:r w:rsidR="00694C99" w:rsidRPr="008B44C8">
        <w:t xml:space="preserve">binaries </w:t>
      </w:r>
      <w:proofErr w:type="gramStart"/>
      <w:r w:rsidR="00694C99" w:rsidRPr="008B44C8">
        <w:t>(.o</w:t>
      </w:r>
      <w:proofErr w:type="gramEnd"/>
      <w:r w:rsidR="00694C99" w:rsidRPr="008B44C8">
        <w:t xml:space="preserve"> files) or </w:t>
      </w:r>
      <w:r w:rsidR="00B634C0" w:rsidRPr="008B44C8">
        <w:t xml:space="preserve">any </w:t>
      </w:r>
      <w:r w:rsidRPr="008B44C8">
        <w:t>executables</w:t>
      </w:r>
      <w:r w:rsidR="00B634C0" w:rsidRPr="008B44C8">
        <w:t xml:space="preserve"> – the marker will compile your code locally.</w:t>
      </w:r>
    </w:p>
    <w:p w14:paraId="095B2962" w14:textId="17FF5618" w:rsidR="00C402C2" w:rsidRPr="008B44C8" w:rsidRDefault="00C402C2" w:rsidP="005243A2"/>
    <w:p w14:paraId="3996A41F" w14:textId="3D0F9377" w:rsidR="00632353" w:rsidRPr="008B44C8" w:rsidRDefault="00632353" w:rsidP="005243A2">
      <w:r w:rsidRPr="008B44C8">
        <w:t>Happy coding!</w:t>
      </w:r>
    </w:p>
    <w:p w14:paraId="6B64F533" w14:textId="44E31D79" w:rsidR="0062387F" w:rsidRDefault="0062387F" w:rsidP="00927989">
      <w:pPr>
        <w:pStyle w:val="Heading1"/>
        <w:ind w:right="4"/>
        <w:rPr>
          <w:b/>
          <w:bCs/>
          <w:sz w:val="28"/>
          <w:szCs w:val="28"/>
        </w:rPr>
      </w:pPr>
      <w:r>
        <w:rPr>
          <w:b/>
          <w:bCs/>
        </w:rPr>
        <w:lastRenderedPageBreak/>
        <w:t xml:space="preserve">Appendix: Some </w:t>
      </w:r>
      <w:r w:rsidR="008201D3">
        <w:rPr>
          <w:b/>
          <w:bCs/>
        </w:rPr>
        <w:t xml:space="preserve">more </w:t>
      </w:r>
      <w:r>
        <w:rPr>
          <w:b/>
          <w:bCs/>
        </w:rPr>
        <w:t>example</w:t>
      </w:r>
      <w:r w:rsidR="00927989">
        <w:rPr>
          <w:b/>
          <w:bCs/>
        </w:rPr>
        <w:t>s of</w:t>
      </w:r>
      <w:r>
        <w:rPr>
          <w:b/>
          <w:bCs/>
        </w:rPr>
        <w:t xml:space="preserve"> valid FUNC code</w:t>
      </w:r>
      <w:r w:rsidR="00927989">
        <w:rPr>
          <w:b/>
          <w:bCs/>
        </w:rPr>
        <w:t xml:space="preserve"> </w:t>
      </w:r>
      <w:r w:rsidR="00927989" w:rsidRPr="00927989">
        <w:rPr>
          <w:b/>
          <w:bCs/>
          <w:sz w:val="28"/>
          <w:szCs w:val="28"/>
        </w:rPr>
        <w:t>– you can use these to test your parser(s)</w:t>
      </w:r>
      <w:r>
        <w:rPr>
          <w:rFonts w:ascii="Times" w:hAnsi="Times" w:cs="Time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4FE9F1" wp14:editId="6AEACCB3">
                <wp:simplePos x="0" y="0"/>
                <wp:positionH relativeFrom="column">
                  <wp:posOffset>140335</wp:posOffset>
                </wp:positionH>
                <wp:positionV relativeFrom="paragraph">
                  <wp:posOffset>478155</wp:posOffset>
                </wp:positionV>
                <wp:extent cx="6744335" cy="2860040"/>
                <wp:effectExtent l="0" t="0" r="12065" b="1016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28600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B8C1F" w14:textId="77777777" w:rsidR="0062387F" w:rsidRPr="008B0618" w:rsidRDefault="0062387F" w:rsidP="0062387F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right="4"/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</w:pPr>
                            <w:r w:rsidRPr="008B061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method</w:t>
                            </w:r>
                            <w:r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 xml:space="preserve">) </w:t>
                            </w:r>
                            <w:r w:rsidRPr="008B061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vars </w:t>
                            </w:r>
                            <w:proofErr w:type="spellStart"/>
                            <w:r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np</w:t>
                            </w:r>
                            <w:proofErr w:type="spellEnd"/>
                            <w:r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, res</w:t>
                            </w:r>
                          </w:p>
                          <w:p w14:paraId="670B660A" w14:textId="77777777" w:rsidR="0062387F" w:rsidRPr="008B0618" w:rsidRDefault="0062387F" w:rsidP="0062387F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8B061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begin</w:t>
                            </w:r>
                          </w:p>
                          <w:p w14:paraId="3B56733C" w14:textId="77777777" w:rsidR="0062387F" w:rsidRDefault="0062387F" w:rsidP="0062387F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firstLine="426"/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read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inp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;</w:t>
                            </w:r>
                            <w:proofErr w:type="gramEnd"/>
                          </w:p>
                          <w:p w14:paraId="7E8FAA52" w14:textId="77777777" w:rsidR="0062387F" w:rsidRDefault="0062387F" w:rsidP="0062387F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firstLine="426"/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res:=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0;</w:t>
                            </w:r>
                          </w:p>
                          <w:p w14:paraId="688610B6" w14:textId="77777777" w:rsidR="0062387F" w:rsidRPr="00B371E8" w:rsidRDefault="0062387F" w:rsidP="0062387F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firstLine="426"/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</w:pPr>
                            <w:r w:rsidRPr="008B061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while </w:t>
                            </w:r>
                            <w:r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l</w:t>
                            </w:r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ess(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0,inp</w:t>
                            </w:r>
                            <w:proofErr w:type="gramEnd"/>
                            <w:r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)</w:t>
                            </w:r>
                          </w:p>
                          <w:p w14:paraId="7A3BF8F2" w14:textId="77777777" w:rsidR="0062387F" w:rsidRDefault="0062387F" w:rsidP="0062387F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right="6" w:firstLine="426"/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8B061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begin</w:t>
                            </w:r>
                          </w:p>
                          <w:p w14:paraId="69CA4C28" w14:textId="77777777" w:rsidR="0062387F" w:rsidRDefault="0062387F" w:rsidP="0062387F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firstLine="851"/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r</w:t>
                            </w:r>
                            <w:r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es :</w:t>
                            </w:r>
                            <w:proofErr w:type="gramEnd"/>
                            <w:r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 xml:space="preserve">= </w:t>
                            </w:r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plus(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res,inp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);</w:t>
                            </w:r>
                          </w:p>
                          <w:p w14:paraId="10D87845" w14:textId="77777777" w:rsidR="0062387F" w:rsidRPr="008B0618" w:rsidRDefault="0062387F" w:rsidP="0062387F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right="6" w:firstLine="851"/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inp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= minus(inp,1);</w:t>
                            </w:r>
                            <w:r w:rsidRPr="008B0618">
                              <w:rPr>
                                <w:rFonts w:ascii="MS Mincho" w:eastAsia="MS Mincho" w:hAnsi="MS Mincho" w:cs="MS Mincho"/>
                                <w:sz w:val="30"/>
                                <w:szCs w:val="30"/>
                              </w:rPr>
                              <w:t> </w:t>
                            </w:r>
                          </w:p>
                          <w:p w14:paraId="5B8AAB75" w14:textId="77777777" w:rsidR="0062387F" w:rsidRPr="008B0618" w:rsidRDefault="0062387F" w:rsidP="0062387F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right="6" w:firstLine="426"/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</w:pPr>
                            <w:proofErr w:type="spellStart"/>
                            <w:proofErr w:type="gramStart"/>
                            <w:r w:rsidRPr="008B061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endwhile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;</w:t>
                            </w:r>
                            <w:proofErr w:type="gramEnd"/>
                          </w:p>
                          <w:p w14:paraId="71E090C7" w14:textId="77777777" w:rsidR="0062387F" w:rsidRPr="008B0618" w:rsidRDefault="0062387F" w:rsidP="0062387F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right="6" w:firstLine="426"/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</w:pPr>
                            <w:r w:rsidRPr="008B061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write </w:t>
                            </w:r>
                            <w:proofErr w:type="gramStart"/>
                            <w:r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res;</w:t>
                            </w:r>
                            <w:proofErr w:type="gramEnd"/>
                          </w:p>
                          <w:p w14:paraId="4F1F0400" w14:textId="77777777" w:rsidR="0062387F" w:rsidRDefault="0062387F" w:rsidP="0062387F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right="4"/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proofErr w:type="spellStart"/>
                            <w:proofErr w:type="gramStart"/>
                            <w:r w:rsidRPr="008B061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endmethod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;</w:t>
                            </w:r>
                            <w:proofErr w:type="gramEnd"/>
                          </w:p>
                          <w:p w14:paraId="73E94871" w14:textId="77777777" w:rsidR="0062387F" w:rsidRPr="00C75248" w:rsidRDefault="0062387F" w:rsidP="0062387F">
                            <w:pPr>
                              <w:tabs>
                                <w:tab w:val="left" w:pos="7371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FE9F1" id="Text Box 1" o:spid="_x0000_s1028" type="#_x0000_t202" style="position:absolute;margin-left:11.05pt;margin-top:37.65pt;width:531.05pt;height:225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" fillcolor="#fff2cc [663]" stroked="f">
                <v:textbox inset="0">
                  <w:txbxContent>
                    <w:p w14:paraId="450B8C1F" w14:textId="77777777" w:rsidR="0062387F" w:rsidRPr="008B0618" w:rsidRDefault="0062387F" w:rsidP="0062387F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right="4"/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</w:pPr>
                      <w:r w:rsidRPr="008B061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method</w:t>
                      </w:r>
                      <w:r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main(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 xml:space="preserve">) </w:t>
                      </w:r>
                      <w:r w:rsidRPr="008B061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 xml:space="preserve">vars </w:t>
                      </w:r>
                      <w:proofErr w:type="spellStart"/>
                      <w:r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np</w:t>
                      </w:r>
                      <w:proofErr w:type="spellEnd"/>
                      <w:r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, res</w:t>
                      </w:r>
                    </w:p>
                    <w:p w14:paraId="670B660A" w14:textId="77777777" w:rsidR="0062387F" w:rsidRPr="008B0618" w:rsidRDefault="0062387F" w:rsidP="0062387F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</w:pPr>
                      <w:r w:rsidRPr="008B061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begin</w:t>
                      </w:r>
                    </w:p>
                    <w:p w14:paraId="3B56733C" w14:textId="77777777" w:rsidR="0062387F" w:rsidRDefault="0062387F" w:rsidP="0062387F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firstLine="426"/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 xml:space="preserve">read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inp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;</w:t>
                      </w:r>
                      <w:proofErr w:type="gramEnd"/>
                    </w:p>
                    <w:p w14:paraId="7E8FAA52" w14:textId="77777777" w:rsidR="0062387F" w:rsidRDefault="0062387F" w:rsidP="0062387F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firstLine="426"/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res:=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0;</w:t>
                      </w:r>
                    </w:p>
                    <w:p w14:paraId="688610B6" w14:textId="77777777" w:rsidR="0062387F" w:rsidRPr="00B371E8" w:rsidRDefault="0062387F" w:rsidP="0062387F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firstLine="426"/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</w:pPr>
                      <w:r w:rsidRPr="008B061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 xml:space="preserve">while </w:t>
                      </w:r>
                      <w:r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l</w:t>
                      </w:r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ess(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0,inp</w:t>
                      </w:r>
                      <w:proofErr w:type="gramEnd"/>
                      <w:r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)</w:t>
                      </w:r>
                    </w:p>
                    <w:p w14:paraId="7A3BF8F2" w14:textId="77777777" w:rsidR="0062387F" w:rsidRDefault="0062387F" w:rsidP="0062387F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right="6" w:firstLine="426"/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</w:pPr>
                      <w:r w:rsidRPr="008B061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begin</w:t>
                      </w:r>
                    </w:p>
                    <w:p w14:paraId="69CA4C28" w14:textId="77777777" w:rsidR="0062387F" w:rsidRDefault="0062387F" w:rsidP="0062387F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firstLine="851"/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r</w:t>
                      </w:r>
                      <w:r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es :</w:t>
                      </w:r>
                      <w:proofErr w:type="gramEnd"/>
                      <w:r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 xml:space="preserve">= </w:t>
                      </w:r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plus(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res,inp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);</w:t>
                      </w:r>
                    </w:p>
                    <w:p w14:paraId="10D87845" w14:textId="77777777" w:rsidR="0062387F" w:rsidRPr="008B0618" w:rsidRDefault="0062387F" w:rsidP="0062387F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right="6" w:firstLine="851"/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inp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= minus(inp,1);</w:t>
                      </w:r>
                      <w:r w:rsidRPr="008B0618">
                        <w:rPr>
                          <w:rFonts w:ascii="MS Mincho" w:eastAsia="MS Mincho" w:hAnsi="MS Mincho" w:cs="MS Mincho"/>
                          <w:sz w:val="30"/>
                          <w:szCs w:val="30"/>
                        </w:rPr>
                        <w:t> </w:t>
                      </w:r>
                    </w:p>
                    <w:p w14:paraId="5B8AAB75" w14:textId="77777777" w:rsidR="0062387F" w:rsidRPr="008B0618" w:rsidRDefault="0062387F" w:rsidP="0062387F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right="6" w:firstLine="426"/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</w:pPr>
                      <w:proofErr w:type="spellStart"/>
                      <w:proofErr w:type="gramStart"/>
                      <w:r w:rsidRPr="008B061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endwhile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;</w:t>
                      </w:r>
                      <w:proofErr w:type="gramEnd"/>
                    </w:p>
                    <w:p w14:paraId="71E090C7" w14:textId="77777777" w:rsidR="0062387F" w:rsidRPr="008B0618" w:rsidRDefault="0062387F" w:rsidP="0062387F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right="6" w:firstLine="426"/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</w:pPr>
                      <w:r w:rsidRPr="008B061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 xml:space="preserve">write </w:t>
                      </w:r>
                      <w:proofErr w:type="gramStart"/>
                      <w:r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res;</w:t>
                      </w:r>
                      <w:proofErr w:type="gramEnd"/>
                    </w:p>
                    <w:p w14:paraId="4F1F0400" w14:textId="77777777" w:rsidR="0062387F" w:rsidRDefault="0062387F" w:rsidP="0062387F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right="4"/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</w:pPr>
                      <w:proofErr w:type="spellStart"/>
                      <w:proofErr w:type="gramStart"/>
                      <w:r w:rsidRPr="008B061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endmethod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;</w:t>
                      </w:r>
                      <w:proofErr w:type="gramEnd"/>
                    </w:p>
                    <w:p w14:paraId="73E94871" w14:textId="77777777" w:rsidR="0062387F" w:rsidRPr="00C75248" w:rsidRDefault="0062387F" w:rsidP="0062387F">
                      <w:pPr>
                        <w:tabs>
                          <w:tab w:val="left" w:pos="7371"/>
                        </w:tabs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73C37">
        <w:rPr>
          <w:b/>
          <w:bCs/>
          <w:sz w:val="28"/>
          <w:szCs w:val="28"/>
        </w:rPr>
        <w:t xml:space="preserve"> – these are included in the starter code package as </w:t>
      </w:r>
      <w:r w:rsidR="00973C37" w:rsidRPr="00973C37">
        <w:rPr>
          <w:rFonts w:ascii="Courier New" w:hAnsi="Courier New" w:cs="Courier New"/>
          <w:sz w:val="28"/>
          <w:szCs w:val="28"/>
        </w:rPr>
        <w:t>ex1.func</w:t>
      </w:r>
      <w:r w:rsidR="00973C37">
        <w:rPr>
          <w:b/>
          <w:bCs/>
          <w:sz w:val="28"/>
          <w:szCs w:val="28"/>
        </w:rPr>
        <w:t xml:space="preserve"> and </w:t>
      </w:r>
      <w:r w:rsidR="00973C37" w:rsidRPr="00973C37">
        <w:rPr>
          <w:rFonts w:ascii="Courier New" w:hAnsi="Courier New" w:cs="Courier New"/>
          <w:sz w:val="28"/>
          <w:szCs w:val="28"/>
        </w:rPr>
        <w:t>ex2.func</w:t>
      </w:r>
    </w:p>
    <w:p w14:paraId="57EE8BB0" w14:textId="77777777" w:rsidR="00973C37" w:rsidRPr="00973C37" w:rsidRDefault="00973C37" w:rsidP="00973C37"/>
    <w:p w14:paraId="1B1F9087" w14:textId="1BD119B5" w:rsidR="0062387F" w:rsidRDefault="0062387F" w:rsidP="003C2C11">
      <w:pPr>
        <w:widowControl w:val="0"/>
        <w:autoSpaceDE w:val="0"/>
        <w:autoSpaceDN w:val="0"/>
        <w:adjustRightInd w:val="0"/>
        <w:spacing w:after="240" w:line="300" w:lineRule="atLeast"/>
        <w:ind w:right="4"/>
        <w:rPr>
          <w:rFonts w:ascii="Times" w:hAnsi="Times" w:cs="Times"/>
          <w:b/>
          <w:bCs/>
        </w:rPr>
      </w:pPr>
    </w:p>
    <w:p w14:paraId="24F84D35" w14:textId="18D11405" w:rsidR="0062387F" w:rsidRDefault="0062387F" w:rsidP="0062387F">
      <w:pPr>
        <w:widowControl w:val="0"/>
        <w:autoSpaceDE w:val="0"/>
        <w:autoSpaceDN w:val="0"/>
        <w:adjustRightInd w:val="0"/>
        <w:spacing w:after="240" w:line="300" w:lineRule="atLeast"/>
        <w:ind w:right="4"/>
        <w:jc w:val="center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(More on next page)</w:t>
      </w:r>
    </w:p>
    <w:p w14:paraId="64B6ACA3" w14:textId="6E503C50" w:rsidR="0062387F" w:rsidRDefault="0062387F" w:rsidP="003C2C11">
      <w:pPr>
        <w:widowControl w:val="0"/>
        <w:autoSpaceDE w:val="0"/>
        <w:autoSpaceDN w:val="0"/>
        <w:adjustRightInd w:val="0"/>
        <w:spacing w:after="240" w:line="300" w:lineRule="atLeast"/>
        <w:ind w:right="4"/>
        <w:rPr>
          <w:rFonts w:ascii="Times" w:hAnsi="Times" w:cs="Times"/>
          <w:b/>
          <w:bCs/>
        </w:rPr>
      </w:pPr>
    </w:p>
    <w:p w14:paraId="4F09E6DE" w14:textId="1B5AD742" w:rsidR="0062387F" w:rsidRDefault="0062387F" w:rsidP="003C2C11">
      <w:pPr>
        <w:widowControl w:val="0"/>
        <w:autoSpaceDE w:val="0"/>
        <w:autoSpaceDN w:val="0"/>
        <w:adjustRightInd w:val="0"/>
        <w:spacing w:after="240" w:line="300" w:lineRule="atLeast"/>
        <w:ind w:right="4"/>
        <w:rPr>
          <w:rFonts w:ascii="Times" w:hAnsi="Times" w:cs="Times"/>
          <w:b/>
          <w:bCs/>
        </w:rPr>
      </w:pPr>
    </w:p>
    <w:p w14:paraId="49EAC3F1" w14:textId="77777777" w:rsidR="0062387F" w:rsidRDefault="0062387F" w:rsidP="003C2C11">
      <w:pPr>
        <w:widowControl w:val="0"/>
        <w:autoSpaceDE w:val="0"/>
        <w:autoSpaceDN w:val="0"/>
        <w:adjustRightInd w:val="0"/>
        <w:spacing w:after="240" w:line="300" w:lineRule="atLeast"/>
        <w:ind w:right="4"/>
        <w:rPr>
          <w:rFonts w:ascii="Times" w:hAnsi="Times" w:cs="Times"/>
          <w:b/>
          <w:bCs/>
        </w:rPr>
      </w:pPr>
    </w:p>
    <w:p w14:paraId="4E6BC09A" w14:textId="25F66625" w:rsidR="0062387F" w:rsidRDefault="0062387F" w:rsidP="003C2C11">
      <w:pPr>
        <w:widowControl w:val="0"/>
        <w:autoSpaceDE w:val="0"/>
        <w:autoSpaceDN w:val="0"/>
        <w:adjustRightInd w:val="0"/>
        <w:spacing w:after="240" w:line="300" w:lineRule="atLeast"/>
        <w:ind w:right="4"/>
        <w:rPr>
          <w:rFonts w:ascii="Times" w:hAnsi="Times" w:cs="Times"/>
          <w:b/>
          <w:bCs/>
        </w:rPr>
      </w:pPr>
      <w:r>
        <w:rPr>
          <w:rFonts w:ascii="Times" w:hAnsi="Times" w:cs="Time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317186" wp14:editId="0E611D7E">
                <wp:simplePos x="0" y="0"/>
                <wp:positionH relativeFrom="column">
                  <wp:posOffset>359410</wp:posOffset>
                </wp:positionH>
                <wp:positionV relativeFrom="paragraph">
                  <wp:posOffset>0</wp:posOffset>
                </wp:positionV>
                <wp:extent cx="6515735" cy="4231640"/>
                <wp:effectExtent l="0" t="0" r="12065" b="10160"/>
                <wp:wrapSquare wrapText="bothSides"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735" cy="42316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165C1" w14:textId="77777777" w:rsidR="0062387F" w:rsidRPr="008B0618" w:rsidRDefault="0062387F" w:rsidP="0062387F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right="4"/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</w:pPr>
                            <w:r w:rsidRPr="008B061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method</w:t>
                            </w:r>
                            <w:r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sum(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inp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 xml:space="preserve">) </w:t>
                            </w:r>
                            <w:r w:rsidRPr="008B061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vars </w:t>
                            </w:r>
                            <w:r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res</w:t>
                            </w:r>
                          </w:p>
                          <w:p w14:paraId="1A199EAB" w14:textId="77777777" w:rsidR="0062387F" w:rsidRPr="00C80ECD" w:rsidRDefault="0062387F" w:rsidP="0062387F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8B061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begin</w:t>
                            </w:r>
                          </w:p>
                          <w:p w14:paraId="63E8BBD8" w14:textId="77777777" w:rsidR="0062387F" w:rsidRDefault="0062387F" w:rsidP="0062387F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firstLine="426"/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res:=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0;</w:t>
                            </w:r>
                          </w:p>
                          <w:p w14:paraId="727B305F" w14:textId="77777777" w:rsidR="0062387F" w:rsidRPr="00B371E8" w:rsidRDefault="0062387F" w:rsidP="0062387F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firstLine="426"/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</w:pPr>
                            <w:r w:rsidRPr="008B061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while </w:t>
                            </w:r>
                            <w:r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l</w:t>
                            </w:r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ess(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0,inp</w:t>
                            </w:r>
                            <w:proofErr w:type="gramEnd"/>
                            <w:r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)</w:t>
                            </w:r>
                          </w:p>
                          <w:p w14:paraId="7AFBA3B8" w14:textId="77777777" w:rsidR="0062387F" w:rsidRDefault="0062387F" w:rsidP="0062387F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right="6" w:firstLine="426"/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8B061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begin</w:t>
                            </w:r>
                          </w:p>
                          <w:p w14:paraId="22C4C9C0" w14:textId="77777777" w:rsidR="0062387F" w:rsidRDefault="0062387F" w:rsidP="0062387F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firstLine="851"/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r</w:t>
                            </w:r>
                            <w:r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es :</w:t>
                            </w:r>
                            <w:proofErr w:type="gramEnd"/>
                            <w:r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 xml:space="preserve">= </w:t>
                            </w:r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plus(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res,inp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);</w:t>
                            </w:r>
                          </w:p>
                          <w:p w14:paraId="727C809F" w14:textId="77777777" w:rsidR="0062387F" w:rsidRPr="008B0618" w:rsidRDefault="0062387F" w:rsidP="0062387F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right="6" w:firstLine="851"/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inp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= minus(inp,1);</w:t>
                            </w:r>
                            <w:r w:rsidRPr="008B0618">
                              <w:rPr>
                                <w:rFonts w:ascii="MS Mincho" w:eastAsia="MS Mincho" w:hAnsi="MS Mincho" w:cs="MS Mincho"/>
                                <w:sz w:val="30"/>
                                <w:szCs w:val="30"/>
                              </w:rPr>
                              <w:t> </w:t>
                            </w:r>
                          </w:p>
                          <w:p w14:paraId="2D5F449B" w14:textId="77777777" w:rsidR="0062387F" w:rsidRPr="008B0618" w:rsidRDefault="0062387F" w:rsidP="0062387F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right="6" w:firstLine="426"/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</w:pPr>
                            <w:proofErr w:type="spellStart"/>
                            <w:proofErr w:type="gramStart"/>
                            <w:r w:rsidRPr="008B061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endwhile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;</w:t>
                            </w:r>
                            <w:proofErr w:type="gramEnd"/>
                          </w:p>
                          <w:p w14:paraId="3AD7B711" w14:textId="77777777" w:rsidR="0062387F" w:rsidRPr="008B0618" w:rsidRDefault="0062387F" w:rsidP="0062387F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right="6" w:firstLine="426"/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return</w:t>
                            </w:r>
                            <w:r w:rsidRPr="008B061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gramStart"/>
                            <w:r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res;</w:t>
                            </w:r>
                            <w:proofErr w:type="gramEnd"/>
                          </w:p>
                          <w:p w14:paraId="0096C8F8" w14:textId="77777777" w:rsidR="0062387F" w:rsidRDefault="0062387F" w:rsidP="0062387F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right="4"/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proofErr w:type="spellStart"/>
                            <w:proofErr w:type="gramStart"/>
                            <w:r w:rsidRPr="008B061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endmethod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;</w:t>
                            </w:r>
                            <w:proofErr w:type="gramEnd"/>
                          </w:p>
                          <w:p w14:paraId="33A871A4" w14:textId="77777777" w:rsidR="0062387F" w:rsidRDefault="0062387F" w:rsidP="0062387F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right="4"/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p w14:paraId="601C661C" w14:textId="77777777" w:rsidR="0062387F" w:rsidRDefault="0062387F" w:rsidP="0062387F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right="4"/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method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 xml:space="preserve">)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vars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inp,res</w:t>
                            </w:r>
                            <w:proofErr w:type="spellEnd"/>
                          </w:p>
                          <w:p w14:paraId="3C863B18" w14:textId="77777777" w:rsidR="0062387F" w:rsidRDefault="0062387F" w:rsidP="0062387F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right="4"/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begin</w:t>
                            </w:r>
                          </w:p>
                          <w:p w14:paraId="0495CDB5" w14:textId="77777777" w:rsidR="0062387F" w:rsidRDefault="0062387F" w:rsidP="0062387F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right="4" w:firstLine="426"/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read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inp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;</w:t>
                            </w:r>
                            <w:proofErr w:type="gramEnd"/>
                          </w:p>
                          <w:p w14:paraId="02013EE6" w14:textId="77777777" w:rsidR="0062387F" w:rsidRDefault="0062387F" w:rsidP="0062387F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right="4" w:firstLine="426"/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res 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= sum(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inp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);</w:t>
                            </w:r>
                          </w:p>
                          <w:p w14:paraId="04D69C21" w14:textId="77777777" w:rsidR="0062387F" w:rsidRDefault="0062387F" w:rsidP="0062387F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right="4" w:firstLine="426"/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write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res;</w:t>
                            </w:r>
                            <w:proofErr w:type="gramEnd"/>
                          </w:p>
                          <w:p w14:paraId="383055AA" w14:textId="77777777" w:rsidR="0062387F" w:rsidRPr="003A44E6" w:rsidRDefault="0062387F" w:rsidP="0062387F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right="4"/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endmethod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;</w:t>
                            </w:r>
                            <w:proofErr w:type="gramEnd"/>
                          </w:p>
                          <w:p w14:paraId="315323A8" w14:textId="77777777" w:rsidR="0062387F" w:rsidRPr="00C75248" w:rsidRDefault="0062387F" w:rsidP="0062387F">
                            <w:pPr>
                              <w:tabs>
                                <w:tab w:val="left" w:pos="7371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17186" id="Text Box 59" o:spid="_x0000_s1029" type="#_x0000_t202" style="position:absolute;margin-left:28.3pt;margin-top:0;width:513.05pt;height:33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" fillcolor="#fff2cc [663]" stroked="f">
                <v:textbox inset="0">
                  <w:txbxContent>
                    <w:p w14:paraId="783165C1" w14:textId="77777777" w:rsidR="0062387F" w:rsidRPr="008B0618" w:rsidRDefault="0062387F" w:rsidP="0062387F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right="4"/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</w:pPr>
                      <w:r w:rsidRPr="008B061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method</w:t>
                      </w:r>
                      <w:r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sum(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inp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 xml:space="preserve">) </w:t>
                      </w:r>
                      <w:r w:rsidRPr="008B061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 xml:space="preserve">vars </w:t>
                      </w:r>
                      <w:r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res</w:t>
                      </w:r>
                    </w:p>
                    <w:p w14:paraId="1A199EAB" w14:textId="77777777" w:rsidR="0062387F" w:rsidRPr="00C80ECD" w:rsidRDefault="0062387F" w:rsidP="0062387F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</w:pPr>
                      <w:r w:rsidRPr="008B061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begin</w:t>
                      </w:r>
                    </w:p>
                    <w:p w14:paraId="63E8BBD8" w14:textId="77777777" w:rsidR="0062387F" w:rsidRDefault="0062387F" w:rsidP="0062387F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firstLine="426"/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res:=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0;</w:t>
                      </w:r>
                    </w:p>
                    <w:p w14:paraId="727B305F" w14:textId="77777777" w:rsidR="0062387F" w:rsidRPr="00B371E8" w:rsidRDefault="0062387F" w:rsidP="0062387F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firstLine="426"/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</w:pPr>
                      <w:r w:rsidRPr="008B061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 xml:space="preserve">while </w:t>
                      </w:r>
                      <w:r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l</w:t>
                      </w:r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ess(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0,inp</w:t>
                      </w:r>
                      <w:proofErr w:type="gramEnd"/>
                      <w:r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)</w:t>
                      </w:r>
                    </w:p>
                    <w:p w14:paraId="7AFBA3B8" w14:textId="77777777" w:rsidR="0062387F" w:rsidRDefault="0062387F" w:rsidP="0062387F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right="6" w:firstLine="426"/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</w:pPr>
                      <w:r w:rsidRPr="008B061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begin</w:t>
                      </w:r>
                    </w:p>
                    <w:p w14:paraId="22C4C9C0" w14:textId="77777777" w:rsidR="0062387F" w:rsidRDefault="0062387F" w:rsidP="0062387F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firstLine="851"/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r</w:t>
                      </w:r>
                      <w:r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es :</w:t>
                      </w:r>
                      <w:proofErr w:type="gramEnd"/>
                      <w:r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 xml:space="preserve">= </w:t>
                      </w:r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plus(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res,inp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);</w:t>
                      </w:r>
                    </w:p>
                    <w:p w14:paraId="727C809F" w14:textId="77777777" w:rsidR="0062387F" w:rsidRPr="008B0618" w:rsidRDefault="0062387F" w:rsidP="0062387F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right="6" w:firstLine="851"/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inp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= minus(inp,1);</w:t>
                      </w:r>
                      <w:r w:rsidRPr="008B0618">
                        <w:rPr>
                          <w:rFonts w:ascii="MS Mincho" w:eastAsia="MS Mincho" w:hAnsi="MS Mincho" w:cs="MS Mincho"/>
                          <w:sz w:val="30"/>
                          <w:szCs w:val="30"/>
                        </w:rPr>
                        <w:t> </w:t>
                      </w:r>
                    </w:p>
                    <w:p w14:paraId="2D5F449B" w14:textId="77777777" w:rsidR="0062387F" w:rsidRPr="008B0618" w:rsidRDefault="0062387F" w:rsidP="0062387F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right="6" w:firstLine="426"/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</w:pPr>
                      <w:proofErr w:type="spellStart"/>
                      <w:proofErr w:type="gramStart"/>
                      <w:r w:rsidRPr="008B061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endwhile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;</w:t>
                      </w:r>
                      <w:proofErr w:type="gramEnd"/>
                    </w:p>
                    <w:p w14:paraId="3AD7B711" w14:textId="77777777" w:rsidR="0062387F" w:rsidRPr="008B0618" w:rsidRDefault="0062387F" w:rsidP="0062387F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right="6" w:firstLine="426"/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return</w:t>
                      </w:r>
                      <w:r w:rsidRPr="008B061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proofErr w:type="gramStart"/>
                      <w:r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res;</w:t>
                      </w:r>
                      <w:proofErr w:type="gramEnd"/>
                    </w:p>
                    <w:p w14:paraId="0096C8F8" w14:textId="77777777" w:rsidR="0062387F" w:rsidRDefault="0062387F" w:rsidP="0062387F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right="4"/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</w:pPr>
                      <w:proofErr w:type="spellStart"/>
                      <w:proofErr w:type="gramStart"/>
                      <w:r w:rsidRPr="008B061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endmethod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;</w:t>
                      </w:r>
                      <w:proofErr w:type="gramEnd"/>
                    </w:p>
                    <w:p w14:paraId="33A871A4" w14:textId="77777777" w:rsidR="0062387F" w:rsidRDefault="0062387F" w:rsidP="0062387F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right="4"/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</w:pPr>
                    </w:p>
                    <w:p w14:paraId="601C661C" w14:textId="77777777" w:rsidR="0062387F" w:rsidRDefault="0062387F" w:rsidP="0062387F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right="4"/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 xml:space="preserve">method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main(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 xml:space="preserve">)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 xml:space="preserve">vars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inp,res</w:t>
                      </w:r>
                      <w:proofErr w:type="spellEnd"/>
                    </w:p>
                    <w:p w14:paraId="3C863B18" w14:textId="77777777" w:rsidR="0062387F" w:rsidRDefault="0062387F" w:rsidP="0062387F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right="4"/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begin</w:t>
                      </w:r>
                    </w:p>
                    <w:p w14:paraId="0495CDB5" w14:textId="77777777" w:rsidR="0062387F" w:rsidRDefault="0062387F" w:rsidP="0062387F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right="4" w:firstLine="426"/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 xml:space="preserve">read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inp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;</w:t>
                      </w:r>
                      <w:proofErr w:type="gramEnd"/>
                    </w:p>
                    <w:p w14:paraId="02013EE6" w14:textId="77777777" w:rsidR="0062387F" w:rsidRDefault="0062387F" w:rsidP="0062387F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right="4" w:firstLine="426"/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res 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= sum(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inp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);</w:t>
                      </w:r>
                    </w:p>
                    <w:p w14:paraId="04D69C21" w14:textId="77777777" w:rsidR="0062387F" w:rsidRDefault="0062387F" w:rsidP="0062387F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right="4" w:firstLine="426"/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 xml:space="preserve">write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res;</w:t>
                      </w:r>
                      <w:proofErr w:type="gramEnd"/>
                    </w:p>
                    <w:p w14:paraId="383055AA" w14:textId="77777777" w:rsidR="0062387F" w:rsidRPr="003A44E6" w:rsidRDefault="0062387F" w:rsidP="0062387F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right="4"/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endmethod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;</w:t>
                      </w:r>
                      <w:proofErr w:type="gramEnd"/>
                    </w:p>
                    <w:p w14:paraId="315323A8" w14:textId="77777777" w:rsidR="0062387F" w:rsidRPr="00C75248" w:rsidRDefault="0062387F" w:rsidP="0062387F">
                      <w:pPr>
                        <w:tabs>
                          <w:tab w:val="left" w:pos="7371"/>
                        </w:tabs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C8BBCC" w14:textId="5CE706A2" w:rsidR="0062387F" w:rsidRDefault="0062387F" w:rsidP="003C2C11">
      <w:pPr>
        <w:widowControl w:val="0"/>
        <w:autoSpaceDE w:val="0"/>
        <w:autoSpaceDN w:val="0"/>
        <w:adjustRightInd w:val="0"/>
        <w:spacing w:after="240" w:line="300" w:lineRule="atLeast"/>
        <w:ind w:right="4"/>
        <w:rPr>
          <w:rFonts w:ascii="Times" w:hAnsi="Times" w:cs="Times"/>
          <w:b/>
          <w:bCs/>
        </w:rPr>
      </w:pPr>
    </w:p>
    <w:p w14:paraId="77D4AD61" w14:textId="1AE8554A" w:rsidR="0062387F" w:rsidRDefault="0062387F" w:rsidP="003C2C11">
      <w:pPr>
        <w:widowControl w:val="0"/>
        <w:autoSpaceDE w:val="0"/>
        <w:autoSpaceDN w:val="0"/>
        <w:adjustRightInd w:val="0"/>
        <w:spacing w:after="240" w:line="300" w:lineRule="atLeast"/>
        <w:ind w:right="4"/>
        <w:rPr>
          <w:rFonts w:ascii="Times" w:hAnsi="Times" w:cs="Times"/>
          <w:b/>
          <w:bCs/>
        </w:rPr>
      </w:pPr>
    </w:p>
    <w:p w14:paraId="2DD95182" w14:textId="0EEACF5E" w:rsidR="0062387F" w:rsidRPr="0062387F" w:rsidRDefault="0062387F" w:rsidP="003C2C11">
      <w:pPr>
        <w:widowControl w:val="0"/>
        <w:autoSpaceDE w:val="0"/>
        <w:autoSpaceDN w:val="0"/>
        <w:adjustRightInd w:val="0"/>
        <w:spacing w:after="240" w:line="300" w:lineRule="atLeast"/>
        <w:ind w:right="4"/>
        <w:rPr>
          <w:rFonts w:ascii="Times" w:hAnsi="Times" w:cs="Times"/>
          <w:b/>
          <w:bCs/>
        </w:rPr>
      </w:pPr>
    </w:p>
    <w:p w14:paraId="0518BE40" w14:textId="35616E41" w:rsidR="0062387F" w:rsidRDefault="0062387F" w:rsidP="003C2C11">
      <w:pPr>
        <w:widowControl w:val="0"/>
        <w:autoSpaceDE w:val="0"/>
        <w:autoSpaceDN w:val="0"/>
        <w:adjustRightInd w:val="0"/>
        <w:spacing w:after="240" w:line="300" w:lineRule="atLeast"/>
        <w:ind w:right="4"/>
        <w:rPr>
          <w:rFonts w:ascii="Times" w:hAnsi="Times" w:cs="Times"/>
          <w:b/>
          <w:bCs/>
        </w:rPr>
      </w:pPr>
    </w:p>
    <w:p w14:paraId="3DD642BE" w14:textId="41006CC3" w:rsidR="00231410" w:rsidRPr="00231410" w:rsidRDefault="0062387F" w:rsidP="003C2C11">
      <w:pPr>
        <w:widowControl w:val="0"/>
        <w:autoSpaceDE w:val="0"/>
        <w:autoSpaceDN w:val="0"/>
        <w:adjustRightInd w:val="0"/>
        <w:spacing w:after="240" w:line="300" w:lineRule="atLeast"/>
        <w:ind w:right="4"/>
        <w:rPr>
          <w:rFonts w:ascii="Times" w:hAnsi="Times" w:cs="Times"/>
          <w:b/>
          <w:bCs/>
        </w:rPr>
      </w:pPr>
      <w:r>
        <w:rPr>
          <w:rFonts w:ascii="Times" w:hAnsi="Times" w:cs="Time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5943E4" wp14:editId="0F77A9BB">
                <wp:simplePos x="0" y="0"/>
                <wp:positionH relativeFrom="column">
                  <wp:posOffset>363221</wp:posOffset>
                </wp:positionH>
                <wp:positionV relativeFrom="paragraph">
                  <wp:posOffset>2853055</wp:posOffset>
                </wp:positionV>
                <wp:extent cx="6515100" cy="4041140"/>
                <wp:effectExtent l="0" t="0" r="12700" b="0"/>
                <wp:wrapSquare wrapText="bothSides"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40411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EB954" w14:textId="77777777" w:rsidR="0062387F" w:rsidRPr="008B0618" w:rsidRDefault="0062387F" w:rsidP="0062387F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right="4"/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</w:pPr>
                            <w:r w:rsidRPr="008B061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method</w:t>
                            </w:r>
                            <w:r w:rsidRPr="008B0618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sum(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inp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 xml:space="preserve">) </w:t>
                            </w:r>
                            <w:r w:rsidRPr="008B061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vars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tmp</w:t>
                            </w:r>
                            <w:proofErr w:type="spellEnd"/>
                          </w:p>
                          <w:p w14:paraId="54F89D43" w14:textId="77777777" w:rsidR="0062387F" w:rsidRPr="00C80ECD" w:rsidRDefault="0062387F" w:rsidP="0062387F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8B0618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begin</w:t>
                            </w:r>
                          </w:p>
                          <w:p w14:paraId="60B5F3B2" w14:textId="77777777" w:rsidR="0062387F" w:rsidRDefault="0062387F" w:rsidP="0062387F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firstLine="426"/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if </w:t>
                            </w:r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 xml:space="preserve">eq(inp,0)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then</w:t>
                            </w:r>
                          </w:p>
                          <w:p w14:paraId="3F52E422" w14:textId="77777777" w:rsidR="0062387F" w:rsidRDefault="0062387F" w:rsidP="0062387F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firstLine="993"/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res 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inp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;</w:t>
                            </w:r>
                          </w:p>
                          <w:p w14:paraId="6A06B87A" w14:textId="77777777" w:rsidR="0062387F" w:rsidRDefault="0062387F" w:rsidP="0062387F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firstLine="426"/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else</w:t>
                            </w:r>
                          </w:p>
                          <w:p w14:paraId="1EE00F24" w14:textId="77777777" w:rsidR="0062387F" w:rsidRDefault="0062387F" w:rsidP="0062387F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firstLine="993"/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= sum(minus(inp,1));</w:t>
                            </w:r>
                          </w:p>
                          <w:p w14:paraId="14B1A45C" w14:textId="77777777" w:rsidR="0062387F" w:rsidRDefault="0062387F" w:rsidP="0062387F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firstLine="993"/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res 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= plus(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tmp,inp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);</w:t>
                            </w:r>
                          </w:p>
                          <w:p w14:paraId="7DFB0D73" w14:textId="77777777" w:rsidR="0062387F" w:rsidRDefault="0062387F" w:rsidP="0062387F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firstLine="426"/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endif;</w:t>
                            </w:r>
                            <w:proofErr w:type="gramEnd"/>
                          </w:p>
                          <w:p w14:paraId="233FDF2D" w14:textId="77777777" w:rsidR="0062387F" w:rsidRDefault="0062387F" w:rsidP="0062387F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endmethod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;</w:t>
                            </w:r>
                            <w:proofErr w:type="gramEnd"/>
                          </w:p>
                          <w:p w14:paraId="6461987D" w14:textId="77777777" w:rsidR="0062387F" w:rsidRDefault="0062387F" w:rsidP="0062387F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p w14:paraId="0F23D6C5" w14:textId="77777777" w:rsidR="0062387F" w:rsidRDefault="0062387F" w:rsidP="0062387F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method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 xml:space="preserve">)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vars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inp,res</w:t>
                            </w:r>
                            <w:proofErr w:type="spellEnd"/>
                          </w:p>
                          <w:p w14:paraId="6CF2F17F" w14:textId="77777777" w:rsidR="0062387F" w:rsidRDefault="0062387F" w:rsidP="0062387F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begin</w:t>
                            </w:r>
                          </w:p>
                          <w:p w14:paraId="3F277C3D" w14:textId="77777777" w:rsidR="0062387F" w:rsidRDefault="0062387F" w:rsidP="0062387F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firstLine="426"/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read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inp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;</w:t>
                            </w:r>
                            <w:proofErr w:type="gramEnd"/>
                          </w:p>
                          <w:p w14:paraId="68D60799" w14:textId="77777777" w:rsidR="0062387F" w:rsidRDefault="0062387F" w:rsidP="0062387F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firstLine="426"/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res 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= sum(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inp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);</w:t>
                            </w:r>
                          </w:p>
                          <w:p w14:paraId="75EE77CF" w14:textId="714723C3" w:rsidR="0062387F" w:rsidRDefault="0062387F" w:rsidP="0062387F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ind w:firstLine="426"/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write</w:t>
                            </w:r>
                            <w:r w:rsidR="00232FEE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gramStart"/>
                            <w:r w:rsidR="00232FEE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res</w:t>
                            </w:r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</w:rPr>
                              <w:t>;</w:t>
                            </w:r>
                            <w:proofErr w:type="gramEnd"/>
                          </w:p>
                          <w:p w14:paraId="58772A5F" w14:textId="77777777" w:rsidR="0062387F" w:rsidRPr="007C458D" w:rsidRDefault="0062387F" w:rsidP="0062387F">
                            <w:pPr>
                              <w:widowControl w:val="0"/>
                              <w:tabs>
                                <w:tab w:val="left" w:pos="7371"/>
                              </w:tabs>
                              <w:autoSpaceDE w:val="0"/>
                              <w:autoSpaceDN w:val="0"/>
                              <w:adjustRightInd w:val="0"/>
                              <w:spacing w:after="40" w:line="340" w:lineRule="atLeast"/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endmethod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943E4" id="Text Box 62" o:spid="_x0000_s1030" type="#_x0000_t202" style="position:absolute;margin-left:28.6pt;margin-top:224.65pt;width:513pt;height:31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" fillcolor="#fff2cc [663]" stroked="f">
                <v:textbox inset="0">
                  <w:txbxContent>
                    <w:p w14:paraId="285EB954" w14:textId="77777777" w:rsidR="0062387F" w:rsidRPr="008B0618" w:rsidRDefault="0062387F" w:rsidP="0062387F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right="4"/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</w:pPr>
                      <w:r w:rsidRPr="008B061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method</w:t>
                      </w:r>
                      <w:r w:rsidRPr="008B0618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sum(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inp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 xml:space="preserve">) </w:t>
                      </w:r>
                      <w:r w:rsidRPr="008B061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 xml:space="preserve">vars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tmp</w:t>
                      </w:r>
                      <w:proofErr w:type="spellEnd"/>
                    </w:p>
                    <w:p w14:paraId="54F89D43" w14:textId="77777777" w:rsidR="0062387F" w:rsidRPr="00C80ECD" w:rsidRDefault="0062387F" w:rsidP="0062387F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</w:pPr>
                      <w:r w:rsidRPr="008B0618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begin</w:t>
                      </w:r>
                    </w:p>
                    <w:p w14:paraId="60B5F3B2" w14:textId="77777777" w:rsidR="0062387F" w:rsidRDefault="0062387F" w:rsidP="0062387F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firstLine="426"/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 xml:space="preserve">if </w:t>
                      </w:r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 xml:space="preserve">eq(inp,0)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then</w:t>
                      </w:r>
                    </w:p>
                    <w:p w14:paraId="3F52E422" w14:textId="77777777" w:rsidR="0062387F" w:rsidRDefault="0062387F" w:rsidP="0062387F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firstLine="993"/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res 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inp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;</w:t>
                      </w:r>
                    </w:p>
                    <w:p w14:paraId="6A06B87A" w14:textId="77777777" w:rsidR="0062387F" w:rsidRDefault="0062387F" w:rsidP="0062387F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firstLine="426"/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else</w:t>
                      </w:r>
                    </w:p>
                    <w:p w14:paraId="1EE00F24" w14:textId="77777777" w:rsidR="0062387F" w:rsidRDefault="0062387F" w:rsidP="0062387F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firstLine="993"/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tmp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= sum(minus(inp,1));</w:t>
                      </w:r>
                    </w:p>
                    <w:p w14:paraId="14B1A45C" w14:textId="77777777" w:rsidR="0062387F" w:rsidRDefault="0062387F" w:rsidP="0062387F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firstLine="993"/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res 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= plus(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tmp,inp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);</w:t>
                      </w:r>
                    </w:p>
                    <w:p w14:paraId="7DFB0D73" w14:textId="77777777" w:rsidR="0062387F" w:rsidRDefault="0062387F" w:rsidP="0062387F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firstLine="426"/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endif;</w:t>
                      </w:r>
                      <w:proofErr w:type="gramEnd"/>
                    </w:p>
                    <w:p w14:paraId="233FDF2D" w14:textId="77777777" w:rsidR="0062387F" w:rsidRDefault="0062387F" w:rsidP="0062387F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endmethod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;</w:t>
                      </w:r>
                      <w:proofErr w:type="gramEnd"/>
                    </w:p>
                    <w:p w14:paraId="6461987D" w14:textId="77777777" w:rsidR="0062387F" w:rsidRDefault="0062387F" w:rsidP="0062387F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</w:pPr>
                    </w:p>
                    <w:p w14:paraId="0F23D6C5" w14:textId="77777777" w:rsidR="0062387F" w:rsidRDefault="0062387F" w:rsidP="0062387F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 xml:space="preserve">method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main(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 xml:space="preserve">)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 xml:space="preserve">vars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inp,res</w:t>
                      </w:r>
                      <w:proofErr w:type="spellEnd"/>
                    </w:p>
                    <w:p w14:paraId="6CF2F17F" w14:textId="77777777" w:rsidR="0062387F" w:rsidRDefault="0062387F" w:rsidP="0062387F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begin</w:t>
                      </w:r>
                    </w:p>
                    <w:p w14:paraId="3F277C3D" w14:textId="77777777" w:rsidR="0062387F" w:rsidRDefault="0062387F" w:rsidP="0062387F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firstLine="426"/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 xml:space="preserve">read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inp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;</w:t>
                      </w:r>
                      <w:proofErr w:type="gramEnd"/>
                    </w:p>
                    <w:p w14:paraId="68D60799" w14:textId="77777777" w:rsidR="0062387F" w:rsidRDefault="0062387F" w:rsidP="0062387F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firstLine="426"/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res 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= sum(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inp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);</w:t>
                      </w:r>
                    </w:p>
                    <w:p w14:paraId="75EE77CF" w14:textId="714723C3" w:rsidR="0062387F" w:rsidRDefault="0062387F" w:rsidP="0062387F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ind w:firstLine="426"/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write</w:t>
                      </w:r>
                      <w:r w:rsidR="00232FEE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 xml:space="preserve"> </w:t>
                      </w:r>
                      <w:proofErr w:type="gramStart"/>
                      <w:r w:rsidR="00232FEE"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res</w:t>
                      </w:r>
                      <w:r>
                        <w:rPr>
                          <w:rFonts w:ascii="Courier New" w:hAnsi="Courier New" w:cs="Courier New"/>
                          <w:sz w:val="30"/>
                          <w:szCs w:val="30"/>
                        </w:rPr>
                        <w:t>;</w:t>
                      </w:r>
                      <w:proofErr w:type="gramEnd"/>
                    </w:p>
                    <w:p w14:paraId="58772A5F" w14:textId="77777777" w:rsidR="0062387F" w:rsidRPr="007C458D" w:rsidRDefault="0062387F" w:rsidP="0062387F">
                      <w:pPr>
                        <w:widowControl w:val="0"/>
                        <w:tabs>
                          <w:tab w:val="left" w:pos="7371"/>
                        </w:tabs>
                        <w:autoSpaceDE w:val="0"/>
                        <w:autoSpaceDN w:val="0"/>
                        <w:adjustRightInd w:val="0"/>
                        <w:spacing w:after="40" w:line="340" w:lineRule="atLeast"/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endmethod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;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31410" w:rsidRPr="00231410" w:rsidSect="00BA3C0D">
      <w:footerReference w:type="even" r:id="rId7"/>
      <w:footerReference w:type="default" r:id="rId8"/>
      <w:pgSz w:w="12240" w:h="15840"/>
      <w:pgMar w:top="838" w:right="594" w:bottom="1440" w:left="58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9697F7" w14:textId="77777777" w:rsidR="00AB7473" w:rsidRDefault="00AB7473" w:rsidP="00D54C7D">
      <w:r>
        <w:separator/>
      </w:r>
    </w:p>
  </w:endnote>
  <w:endnote w:type="continuationSeparator" w:id="0">
    <w:p w14:paraId="4E7202F3" w14:textId="77777777" w:rsidR="00AB7473" w:rsidRDefault="00AB7473" w:rsidP="00D5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﷽﷽﷽﷽﷽﷽﷽﷽挢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57646837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2797BD3" w14:textId="75D2B1C9" w:rsidR="00D54C7D" w:rsidRDefault="00D54C7D" w:rsidP="00BB00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61A8552" w14:textId="77777777" w:rsidR="00D54C7D" w:rsidRDefault="00D54C7D" w:rsidP="00D54C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3214951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68E375" w14:textId="68A9A7D6" w:rsidR="00D54C7D" w:rsidRDefault="00D54C7D" w:rsidP="00BB00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CE5F15B" w14:textId="77777777" w:rsidR="00D54C7D" w:rsidRDefault="00D54C7D" w:rsidP="00D54C7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A6A05E" w14:textId="77777777" w:rsidR="00AB7473" w:rsidRDefault="00AB7473" w:rsidP="00D54C7D">
      <w:r>
        <w:separator/>
      </w:r>
    </w:p>
  </w:footnote>
  <w:footnote w:type="continuationSeparator" w:id="0">
    <w:p w14:paraId="52E2402B" w14:textId="77777777" w:rsidR="00AB7473" w:rsidRDefault="00AB7473" w:rsidP="00D5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96F5201"/>
    <w:multiLevelType w:val="hybridMultilevel"/>
    <w:tmpl w:val="1DA82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B86AF2"/>
    <w:multiLevelType w:val="hybridMultilevel"/>
    <w:tmpl w:val="29F64E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0F5D75"/>
    <w:multiLevelType w:val="hybridMultilevel"/>
    <w:tmpl w:val="345C1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D2275A"/>
    <w:multiLevelType w:val="hybridMultilevel"/>
    <w:tmpl w:val="DF44D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5836F2"/>
    <w:multiLevelType w:val="hybridMultilevel"/>
    <w:tmpl w:val="C95C5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9"/>
  </w:num>
  <w:num w:numId="9">
    <w:abstractNumId w:val="8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805"/>
    <w:rsid w:val="000217C0"/>
    <w:rsid w:val="00036755"/>
    <w:rsid w:val="00045693"/>
    <w:rsid w:val="000E51DC"/>
    <w:rsid w:val="00141F51"/>
    <w:rsid w:val="00160391"/>
    <w:rsid w:val="001650E5"/>
    <w:rsid w:val="0017184C"/>
    <w:rsid w:val="001D042D"/>
    <w:rsid w:val="00210E46"/>
    <w:rsid w:val="00231410"/>
    <w:rsid w:val="00232FEE"/>
    <w:rsid w:val="00274558"/>
    <w:rsid w:val="00322F15"/>
    <w:rsid w:val="003613F6"/>
    <w:rsid w:val="003C2C11"/>
    <w:rsid w:val="003C3951"/>
    <w:rsid w:val="003E044E"/>
    <w:rsid w:val="003F25A8"/>
    <w:rsid w:val="004413D1"/>
    <w:rsid w:val="00467FE3"/>
    <w:rsid w:val="00476AF4"/>
    <w:rsid w:val="0048450D"/>
    <w:rsid w:val="00496051"/>
    <w:rsid w:val="004B16D6"/>
    <w:rsid w:val="00514920"/>
    <w:rsid w:val="0052034D"/>
    <w:rsid w:val="005243A2"/>
    <w:rsid w:val="00551FB4"/>
    <w:rsid w:val="005567ED"/>
    <w:rsid w:val="0056148B"/>
    <w:rsid w:val="005B05AA"/>
    <w:rsid w:val="005D4DFB"/>
    <w:rsid w:val="00605AC0"/>
    <w:rsid w:val="0062387F"/>
    <w:rsid w:val="00632353"/>
    <w:rsid w:val="006554B3"/>
    <w:rsid w:val="00677A55"/>
    <w:rsid w:val="00694C99"/>
    <w:rsid w:val="006A2F0D"/>
    <w:rsid w:val="006C0A6D"/>
    <w:rsid w:val="006D3D93"/>
    <w:rsid w:val="00702280"/>
    <w:rsid w:val="0072074B"/>
    <w:rsid w:val="0072628A"/>
    <w:rsid w:val="00774E6F"/>
    <w:rsid w:val="007B0564"/>
    <w:rsid w:val="007D0D75"/>
    <w:rsid w:val="007D44E3"/>
    <w:rsid w:val="008201D3"/>
    <w:rsid w:val="0082579A"/>
    <w:rsid w:val="0083412B"/>
    <w:rsid w:val="0086615C"/>
    <w:rsid w:val="00874B00"/>
    <w:rsid w:val="00880177"/>
    <w:rsid w:val="00887C8A"/>
    <w:rsid w:val="008B0618"/>
    <w:rsid w:val="008B44C8"/>
    <w:rsid w:val="008D2005"/>
    <w:rsid w:val="00927989"/>
    <w:rsid w:val="00936EEF"/>
    <w:rsid w:val="00967036"/>
    <w:rsid w:val="00973C37"/>
    <w:rsid w:val="00990938"/>
    <w:rsid w:val="00991798"/>
    <w:rsid w:val="009A1218"/>
    <w:rsid w:val="009B6A25"/>
    <w:rsid w:val="00A23165"/>
    <w:rsid w:val="00A44D97"/>
    <w:rsid w:val="00A63156"/>
    <w:rsid w:val="00A66A05"/>
    <w:rsid w:val="00A75E27"/>
    <w:rsid w:val="00AB7473"/>
    <w:rsid w:val="00AD06EF"/>
    <w:rsid w:val="00AD1ACD"/>
    <w:rsid w:val="00B634C0"/>
    <w:rsid w:val="00B7147C"/>
    <w:rsid w:val="00B95805"/>
    <w:rsid w:val="00BA3C0D"/>
    <w:rsid w:val="00BB407C"/>
    <w:rsid w:val="00C34AA7"/>
    <w:rsid w:val="00C402C2"/>
    <w:rsid w:val="00C740E4"/>
    <w:rsid w:val="00C75248"/>
    <w:rsid w:val="00CE2539"/>
    <w:rsid w:val="00D54C7D"/>
    <w:rsid w:val="00DD3E1F"/>
    <w:rsid w:val="00E13020"/>
    <w:rsid w:val="00E17A8F"/>
    <w:rsid w:val="00E3124E"/>
    <w:rsid w:val="00EC723A"/>
    <w:rsid w:val="00EF0766"/>
    <w:rsid w:val="00F02197"/>
    <w:rsid w:val="00F13E2E"/>
    <w:rsid w:val="00F37A1D"/>
    <w:rsid w:val="00F51B62"/>
    <w:rsid w:val="00F5447C"/>
    <w:rsid w:val="00F90A65"/>
    <w:rsid w:val="00FC13A5"/>
    <w:rsid w:val="00FC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3FF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8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2C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8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72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C2C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D54C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4C7D"/>
  </w:style>
  <w:style w:type="character" w:styleId="PageNumber">
    <w:name w:val="page number"/>
    <w:basedOn w:val="DefaultParagraphFont"/>
    <w:uiPriority w:val="99"/>
    <w:semiHidden/>
    <w:unhideWhenUsed/>
    <w:rsid w:val="00D54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Eshghi, Arash</cp:lastModifiedBy>
  <cp:revision>8</cp:revision>
  <cp:lastPrinted>2021-03-07T14:03:00Z</cp:lastPrinted>
  <dcterms:created xsi:type="dcterms:W3CDTF">2021-03-07T14:03:00Z</dcterms:created>
  <dcterms:modified xsi:type="dcterms:W3CDTF">2021-03-08T15:14:00Z</dcterms:modified>
</cp:coreProperties>
</file>